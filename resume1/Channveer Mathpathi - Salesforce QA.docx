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29B4" w14:textId="77777777" w:rsidR="00865E91" w:rsidRPr="00865E91" w:rsidRDefault="00865E91" w:rsidP="00865E91">
      <w:pPr>
        <w:jc w:val="center"/>
        <w:rPr>
          <w:rFonts w:ascii="Arial" w:hAnsi="Arial" w:cs="Arial"/>
        </w:rPr>
      </w:pPr>
    </w:p>
    <w:p w14:paraId="5AAE825B" w14:textId="77777777" w:rsidR="00865E91" w:rsidRPr="00865E91" w:rsidRDefault="00865E91" w:rsidP="00865E91">
      <w:pPr>
        <w:rPr>
          <w:rFonts w:ascii="Arial" w:hAnsi="Arial" w:cs="Arial"/>
          <w:b/>
        </w:rPr>
      </w:pPr>
      <w:bookmarkStart w:id="0" w:name="_GoBack"/>
      <w:proofErr w:type="spellStart"/>
      <w:r w:rsidRPr="00865E91">
        <w:rPr>
          <w:rFonts w:ascii="Arial" w:hAnsi="Arial" w:cs="Arial"/>
          <w:b/>
        </w:rPr>
        <w:t>Channveer</w:t>
      </w:r>
      <w:proofErr w:type="spellEnd"/>
      <w:r w:rsidRPr="00865E91">
        <w:rPr>
          <w:rFonts w:ascii="Arial" w:hAnsi="Arial" w:cs="Arial"/>
          <w:b/>
        </w:rPr>
        <w:t xml:space="preserve"> </w:t>
      </w:r>
      <w:proofErr w:type="spellStart"/>
      <w:r w:rsidRPr="00865E91">
        <w:rPr>
          <w:rFonts w:ascii="Arial" w:hAnsi="Arial" w:cs="Arial"/>
          <w:b/>
        </w:rPr>
        <w:t>Mathpathi</w:t>
      </w:r>
      <w:proofErr w:type="spellEnd"/>
    </w:p>
    <w:bookmarkEnd w:id="0"/>
    <w:p w14:paraId="2EE09795" w14:textId="77777777" w:rsidR="00865E91" w:rsidRDefault="00865E91" w:rsidP="00865E91">
      <w:pPr>
        <w:rPr>
          <w:rFonts w:ascii="Arial" w:hAnsi="Arial" w:cs="Arial"/>
          <w:u w:val="single"/>
        </w:rPr>
      </w:pPr>
    </w:p>
    <w:p w14:paraId="73CBBE17" w14:textId="15992301" w:rsidR="00865E91" w:rsidRPr="00865E91" w:rsidRDefault="00865E91" w:rsidP="00865E91">
      <w:pPr>
        <w:rPr>
          <w:rFonts w:ascii="Arial" w:hAnsi="Arial" w:cs="Arial"/>
          <w:b/>
          <w:u w:val="single"/>
        </w:rPr>
      </w:pPr>
      <w:r w:rsidRPr="00865E91">
        <w:rPr>
          <w:rFonts w:ascii="Arial" w:hAnsi="Arial" w:cs="Arial"/>
          <w:b/>
          <w:u w:val="single"/>
        </w:rPr>
        <w:t xml:space="preserve">CAREER OBJECTIVE: </w:t>
      </w:r>
    </w:p>
    <w:p w14:paraId="6A485ACF" w14:textId="77777777" w:rsidR="00865E91" w:rsidRPr="00865E91" w:rsidRDefault="00865E91" w:rsidP="00865E91">
      <w:pPr>
        <w:ind w:firstLine="720"/>
        <w:jc w:val="both"/>
        <w:rPr>
          <w:rFonts w:ascii="Arial" w:hAnsi="Arial" w:cs="Arial"/>
        </w:rPr>
      </w:pPr>
      <w:r w:rsidRPr="00865E91">
        <w:rPr>
          <w:rFonts w:ascii="Arial" w:hAnsi="Arial" w:cs="Arial"/>
        </w:rPr>
        <w:t>To obtain a position that will allow me to advance my potential skills while seeking new challenges and looking forward to work efficiently for the betterment of the company.</w:t>
      </w:r>
    </w:p>
    <w:p w14:paraId="42DFA661" w14:textId="77777777" w:rsidR="00865E91" w:rsidRDefault="00865E91" w:rsidP="00865E91">
      <w:pPr>
        <w:rPr>
          <w:rFonts w:ascii="Arial" w:hAnsi="Arial" w:cs="Arial"/>
          <w:u w:val="single"/>
        </w:rPr>
      </w:pPr>
    </w:p>
    <w:p w14:paraId="74D0AB1C" w14:textId="4FC13A1F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  <w:u w:val="single"/>
        </w:rPr>
        <w:t>PROFESSIONAL SUMMARY:</w:t>
      </w:r>
      <w:r w:rsidRPr="00865E91">
        <w:rPr>
          <w:rFonts w:ascii="Arial" w:hAnsi="Arial" w:cs="Arial"/>
          <w:b/>
        </w:rPr>
        <w:t xml:space="preserve"> </w:t>
      </w:r>
    </w:p>
    <w:p w14:paraId="0441514E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Total 3.7 years of experience in IT Industry. </w:t>
      </w:r>
    </w:p>
    <w:p w14:paraId="58D8C1D3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1 years of Experience into </w:t>
      </w:r>
      <w:r w:rsidRPr="00865E91">
        <w:rPr>
          <w:rFonts w:cs="Arial"/>
          <w:b/>
          <w:szCs w:val="20"/>
        </w:rPr>
        <w:t>Manual</w:t>
      </w:r>
      <w:r w:rsidRPr="00865E91">
        <w:rPr>
          <w:rFonts w:cs="Arial"/>
          <w:szCs w:val="20"/>
        </w:rPr>
        <w:t xml:space="preserve"> </w:t>
      </w:r>
      <w:r w:rsidRPr="00865E91">
        <w:rPr>
          <w:rFonts w:cs="Arial"/>
          <w:b/>
          <w:szCs w:val="20"/>
        </w:rPr>
        <w:t>Testing</w:t>
      </w:r>
      <w:r w:rsidRPr="00865E91">
        <w:rPr>
          <w:rFonts w:cs="Arial"/>
          <w:szCs w:val="20"/>
        </w:rPr>
        <w:t>.</w:t>
      </w:r>
    </w:p>
    <w:p w14:paraId="0E90A71A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2 Years of experience into </w:t>
      </w:r>
      <w:r w:rsidRPr="00865E91">
        <w:rPr>
          <w:rFonts w:cs="Arial"/>
          <w:b/>
          <w:szCs w:val="20"/>
        </w:rPr>
        <w:t>Salesforce Testing</w:t>
      </w:r>
      <w:r w:rsidRPr="00865E91">
        <w:rPr>
          <w:rFonts w:cs="Arial"/>
          <w:szCs w:val="20"/>
        </w:rPr>
        <w:t>.</w:t>
      </w:r>
    </w:p>
    <w:p w14:paraId="5E67560D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7 months of Experience in </w:t>
      </w:r>
      <w:r w:rsidRPr="00865E91">
        <w:rPr>
          <w:rFonts w:cs="Arial"/>
          <w:b/>
          <w:szCs w:val="20"/>
        </w:rPr>
        <w:t>Automation</w:t>
      </w:r>
      <w:r w:rsidRPr="00865E91">
        <w:rPr>
          <w:rFonts w:cs="Arial"/>
          <w:szCs w:val="20"/>
        </w:rPr>
        <w:t xml:space="preserve"> </w:t>
      </w:r>
      <w:r w:rsidRPr="00865E91">
        <w:rPr>
          <w:rFonts w:cs="Arial"/>
          <w:b/>
          <w:szCs w:val="20"/>
        </w:rPr>
        <w:t>Testing</w:t>
      </w:r>
      <w:r w:rsidRPr="00865E91">
        <w:rPr>
          <w:rFonts w:cs="Arial"/>
          <w:szCs w:val="20"/>
        </w:rPr>
        <w:t xml:space="preserve"> (</w:t>
      </w:r>
      <w:r w:rsidRPr="00865E91">
        <w:rPr>
          <w:rFonts w:cs="Arial"/>
          <w:b/>
          <w:szCs w:val="20"/>
        </w:rPr>
        <w:t>Selenium</w:t>
      </w:r>
      <w:r w:rsidRPr="00865E91">
        <w:rPr>
          <w:rFonts w:cs="Arial"/>
          <w:szCs w:val="20"/>
        </w:rPr>
        <w:t xml:space="preserve">). </w:t>
      </w:r>
    </w:p>
    <w:p w14:paraId="3D5D271C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b/>
          <w:szCs w:val="20"/>
        </w:rPr>
      </w:pPr>
      <w:r w:rsidRPr="00865E91">
        <w:rPr>
          <w:rFonts w:cs="Arial"/>
          <w:szCs w:val="20"/>
        </w:rPr>
        <w:t xml:space="preserve">Worked on </w:t>
      </w:r>
      <w:r w:rsidRPr="00865E91">
        <w:rPr>
          <w:rFonts w:cs="Arial"/>
          <w:b/>
          <w:szCs w:val="20"/>
        </w:rPr>
        <w:t>Healthcare and Manufacturing Domain.</w:t>
      </w:r>
    </w:p>
    <w:p w14:paraId="39B236B6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Expertise in designing and developing strategic </w:t>
      </w:r>
      <w:r w:rsidRPr="00865E91">
        <w:rPr>
          <w:rFonts w:cs="Arial"/>
          <w:b/>
          <w:szCs w:val="20"/>
        </w:rPr>
        <w:t>Test Cases</w:t>
      </w:r>
      <w:r w:rsidRPr="00865E91">
        <w:rPr>
          <w:rFonts w:cs="Arial"/>
          <w:szCs w:val="20"/>
        </w:rPr>
        <w:t xml:space="preserve">, </w:t>
      </w:r>
      <w:r w:rsidRPr="00865E91">
        <w:rPr>
          <w:rFonts w:cs="Arial"/>
          <w:b/>
          <w:szCs w:val="20"/>
        </w:rPr>
        <w:t>Test Scenarios</w:t>
      </w:r>
      <w:r w:rsidRPr="00865E91">
        <w:rPr>
          <w:rFonts w:cs="Arial"/>
          <w:szCs w:val="20"/>
        </w:rPr>
        <w:t xml:space="preserve">, </w:t>
      </w:r>
      <w:r w:rsidRPr="00865E91">
        <w:rPr>
          <w:rFonts w:cs="Arial"/>
          <w:b/>
          <w:szCs w:val="20"/>
        </w:rPr>
        <w:t>Test Reports</w:t>
      </w:r>
      <w:r w:rsidRPr="00865E91">
        <w:rPr>
          <w:rFonts w:cs="Arial"/>
          <w:szCs w:val="20"/>
        </w:rPr>
        <w:t>.</w:t>
      </w:r>
    </w:p>
    <w:p w14:paraId="04E9C048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>Excellent exposure in Test Management tools (</w:t>
      </w:r>
      <w:proofErr w:type="spellStart"/>
      <w:r w:rsidRPr="00865E91">
        <w:rPr>
          <w:rFonts w:cs="Arial"/>
          <w:b/>
          <w:szCs w:val="20"/>
        </w:rPr>
        <w:t>BugZilla</w:t>
      </w:r>
      <w:proofErr w:type="spellEnd"/>
      <w:r w:rsidRPr="00865E91">
        <w:rPr>
          <w:rFonts w:cs="Arial"/>
          <w:szCs w:val="20"/>
        </w:rPr>
        <w:t xml:space="preserve">). </w:t>
      </w:r>
    </w:p>
    <w:p w14:paraId="16824DAB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Style w:val="Emphasis"/>
          <w:rFonts w:cs="Arial"/>
          <w:i/>
          <w:iCs/>
          <w:szCs w:val="20"/>
        </w:rPr>
      </w:pPr>
      <w:r w:rsidRPr="00865E91">
        <w:rPr>
          <w:rFonts w:cs="Arial"/>
          <w:szCs w:val="20"/>
        </w:rPr>
        <w:t>Hands on experience on</w:t>
      </w:r>
      <w:r w:rsidRPr="00865E91">
        <w:rPr>
          <w:rFonts w:cs="Arial"/>
          <w:b/>
          <w:szCs w:val="20"/>
        </w:rPr>
        <w:t xml:space="preserve"> Selenium WebDriver</w:t>
      </w:r>
      <w:r w:rsidRPr="00865E91">
        <w:rPr>
          <w:rFonts w:cs="Arial"/>
          <w:szCs w:val="20"/>
        </w:rPr>
        <w:t>.</w:t>
      </w:r>
    </w:p>
    <w:p w14:paraId="1FEA65DA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eastAsia="Calibri" w:cs="Arial"/>
          <w:szCs w:val="20"/>
        </w:rPr>
        <w:t xml:space="preserve">Experience in identifying </w:t>
      </w:r>
      <w:r w:rsidRPr="00865E91">
        <w:rPr>
          <w:rFonts w:eastAsia="Calibri" w:cs="Arial"/>
          <w:b/>
          <w:szCs w:val="20"/>
        </w:rPr>
        <w:t>Object locators.</w:t>
      </w:r>
    </w:p>
    <w:p w14:paraId="7E520FAB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eastAsia="Calibri" w:cs="Arial"/>
          <w:szCs w:val="20"/>
        </w:rPr>
        <w:t>Experience on</w:t>
      </w:r>
      <w:r w:rsidRPr="00865E91">
        <w:rPr>
          <w:rFonts w:eastAsia="Calibri" w:cs="Arial"/>
          <w:b/>
          <w:szCs w:val="20"/>
        </w:rPr>
        <w:t xml:space="preserve"> TestNG, ANT, Jenkins CI tool Frameworks and also </w:t>
      </w:r>
      <w:proofErr w:type="gramStart"/>
      <w:r w:rsidRPr="00865E91">
        <w:rPr>
          <w:rFonts w:eastAsia="Calibri" w:cs="Arial"/>
          <w:b/>
          <w:szCs w:val="20"/>
        </w:rPr>
        <w:t>GIT(</w:t>
      </w:r>
      <w:proofErr w:type="gramEnd"/>
      <w:r w:rsidRPr="00865E91">
        <w:rPr>
          <w:rFonts w:eastAsia="Calibri" w:cs="Arial"/>
          <w:b/>
          <w:szCs w:val="20"/>
        </w:rPr>
        <w:t>Version Control System).</w:t>
      </w:r>
    </w:p>
    <w:p w14:paraId="2D300B28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Good exposure into </w:t>
      </w:r>
      <w:r w:rsidRPr="00865E91">
        <w:rPr>
          <w:rFonts w:cs="Arial"/>
          <w:b/>
          <w:szCs w:val="20"/>
        </w:rPr>
        <w:t>SDLC</w:t>
      </w:r>
      <w:r w:rsidRPr="00865E91">
        <w:rPr>
          <w:rFonts w:cs="Arial"/>
          <w:szCs w:val="20"/>
        </w:rPr>
        <w:t xml:space="preserve"> and </w:t>
      </w:r>
      <w:r w:rsidRPr="00865E91">
        <w:rPr>
          <w:rFonts w:cs="Arial"/>
          <w:b/>
          <w:szCs w:val="20"/>
        </w:rPr>
        <w:t>STLC</w:t>
      </w:r>
      <w:r w:rsidRPr="00865E91">
        <w:rPr>
          <w:rFonts w:cs="Arial"/>
          <w:szCs w:val="20"/>
        </w:rPr>
        <w:t xml:space="preserve"> Life cycle.</w:t>
      </w:r>
    </w:p>
    <w:p w14:paraId="2728D713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Good understanding in </w:t>
      </w:r>
      <w:r w:rsidRPr="00865E91">
        <w:rPr>
          <w:rFonts w:cs="Arial"/>
          <w:b/>
          <w:szCs w:val="20"/>
        </w:rPr>
        <w:t>Bug Life Cycle</w:t>
      </w:r>
      <w:r w:rsidRPr="00865E91">
        <w:rPr>
          <w:rFonts w:cs="Arial"/>
          <w:szCs w:val="20"/>
        </w:rPr>
        <w:t xml:space="preserve">. </w:t>
      </w:r>
    </w:p>
    <w:p w14:paraId="64CFA9B3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 xml:space="preserve">Good knowledge on </w:t>
      </w:r>
      <w:r w:rsidRPr="00865E91">
        <w:rPr>
          <w:rFonts w:cs="Arial"/>
          <w:b/>
          <w:szCs w:val="20"/>
        </w:rPr>
        <w:t>SQL</w:t>
      </w:r>
      <w:r w:rsidRPr="00865E91">
        <w:rPr>
          <w:rFonts w:cs="Arial"/>
          <w:szCs w:val="20"/>
        </w:rPr>
        <w:t xml:space="preserve"> (DDL, DML) to conduct </w:t>
      </w:r>
      <w:r w:rsidRPr="00865E91">
        <w:rPr>
          <w:rFonts w:cs="Arial"/>
          <w:b/>
          <w:szCs w:val="20"/>
        </w:rPr>
        <w:t>database testing</w:t>
      </w:r>
      <w:r w:rsidRPr="00865E91">
        <w:rPr>
          <w:rFonts w:cs="Arial"/>
          <w:szCs w:val="20"/>
        </w:rPr>
        <w:t>.</w:t>
      </w:r>
      <w:r w:rsidRPr="00865E91">
        <w:rPr>
          <w:rStyle w:val="Emphasis"/>
          <w:rFonts w:cs="Arial"/>
          <w:szCs w:val="20"/>
        </w:rPr>
        <w:t xml:space="preserve"> </w:t>
      </w:r>
    </w:p>
    <w:p w14:paraId="0DAE21E8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iCs/>
          <w:szCs w:val="20"/>
        </w:rPr>
        <w:t xml:space="preserve">Good experience on Salesforce Testing in </w:t>
      </w:r>
      <w:r w:rsidRPr="00865E91">
        <w:rPr>
          <w:rFonts w:cs="Arial"/>
          <w:b/>
          <w:iCs/>
          <w:szCs w:val="20"/>
        </w:rPr>
        <w:t>Sales Cloud.</w:t>
      </w:r>
    </w:p>
    <w:p w14:paraId="6C5767A4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>Knowledge in testing </w:t>
      </w:r>
      <w:r w:rsidRPr="00865E91">
        <w:rPr>
          <w:rFonts w:cs="Arial"/>
          <w:b/>
          <w:bCs/>
          <w:szCs w:val="20"/>
        </w:rPr>
        <w:t>validation rules, Relationship, work flows</w:t>
      </w:r>
      <w:r w:rsidRPr="00865E91">
        <w:rPr>
          <w:rFonts w:cs="Arial"/>
          <w:szCs w:val="20"/>
        </w:rPr>
        <w:t> and </w:t>
      </w:r>
      <w:r w:rsidRPr="00865E91">
        <w:rPr>
          <w:rFonts w:cs="Arial"/>
          <w:b/>
          <w:bCs/>
          <w:szCs w:val="20"/>
        </w:rPr>
        <w:t>approval processes</w:t>
      </w:r>
      <w:r w:rsidRPr="00865E91">
        <w:rPr>
          <w:rFonts w:cs="Arial"/>
          <w:szCs w:val="20"/>
        </w:rPr>
        <w:t> for new Tasks, field updates, and Email generation according to application requirements.</w:t>
      </w:r>
    </w:p>
    <w:p w14:paraId="702FFEC7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szCs w:val="20"/>
        </w:rPr>
      </w:pPr>
      <w:r w:rsidRPr="00865E91">
        <w:rPr>
          <w:rFonts w:cs="Arial"/>
          <w:szCs w:val="20"/>
        </w:rPr>
        <w:t>Creativity and flexibility to face and resolve challenges, good presentation skills and effective team player with excellent communication skills.</w:t>
      </w:r>
    </w:p>
    <w:p w14:paraId="7C4E1066" w14:textId="77777777" w:rsidR="00865E91" w:rsidRPr="00865E91" w:rsidRDefault="00865E91" w:rsidP="00865E91">
      <w:pPr>
        <w:rPr>
          <w:rFonts w:ascii="Arial" w:hAnsi="Arial" w:cs="Arial"/>
          <w:b/>
          <w:u w:val="single"/>
        </w:rPr>
      </w:pPr>
      <w:r w:rsidRPr="00865E91">
        <w:rPr>
          <w:rFonts w:ascii="Arial" w:hAnsi="Arial" w:cs="Arial"/>
          <w:b/>
          <w:u w:val="single"/>
        </w:rPr>
        <w:t>TECHNICAL SKILL SET:</w:t>
      </w:r>
    </w:p>
    <w:p w14:paraId="59D81FD9" w14:textId="77777777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</w:rPr>
        <w:t xml:space="preserve"> Salesforce Technologies: Software Testing/QA- Testing Techniques - Project &amp; Test Plan Review- Test Case Execution- Test Plan creation - Manual Testing- Water Fall/ V-Model Methodology- Defect Tracking, Reports. </w:t>
      </w:r>
    </w:p>
    <w:p w14:paraId="0001253E" w14:textId="77777777" w:rsidR="00865E91" w:rsidRDefault="00865E91" w:rsidP="00865E91">
      <w:pPr>
        <w:rPr>
          <w:rFonts w:ascii="Arial" w:hAnsi="Arial" w:cs="Arial"/>
          <w:b/>
          <w:u w:val="single"/>
        </w:rPr>
      </w:pPr>
    </w:p>
    <w:p w14:paraId="534ABF58" w14:textId="26EA27B9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  <w:u w:val="single"/>
        </w:rPr>
        <w:t>WORK EXPERIENCE:</w:t>
      </w:r>
      <w:r w:rsidRPr="00865E91">
        <w:rPr>
          <w:rFonts w:ascii="Arial" w:hAnsi="Arial" w:cs="Arial"/>
          <w:b/>
        </w:rPr>
        <w:t xml:space="preserve"> </w:t>
      </w:r>
    </w:p>
    <w:p w14:paraId="759B61F1" w14:textId="77777777" w:rsidR="00865E91" w:rsidRPr="00865E91" w:rsidRDefault="00865E91" w:rsidP="00865E91">
      <w:pPr>
        <w:pStyle w:val="ListParagraph"/>
        <w:numPr>
          <w:ilvl w:val="0"/>
          <w:numId w:val="21"/>
        </w:numPr>
        <w:suppressAutoHyphens w:val="0"/>
        <w:spacing w:after="200" w:line="276" w:lineRule="auto"/>
        <w:contextualSpacing/>
        <w:rPr>
          <w:rFonts w:cs="Arial"/>
          <w:b/>
          <w:szCs w:val="20"/>
        </w:rPr>
      </w:pPr>
      <w:r w:rsidRPr="00865E91">
        <w:rPr>
          <w:rFonts w:cs="Arial"/>
          <w:szCs w:val="20"/>
        </w:rPr>
        <w:t>Working as Senior Tester for Wipro Technologies, Bangalore from June 2015 to Till Date.</w:t>
      </w:r>
    </w:p>
    <w:p w14:paraId="6509459F" w14:textId="77777777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  <w:u w:val="single"/>
        </w:rPr>
        <w:t>EDUCATIONAL QUALIFICATION:</w:t>
      </w:r>
      <w:r w:rsidRPr="00865E91">
        <w:rPr>
          <w:rFonts w:ascii="Arial" w:hAnsi="Arial" w:cs="Arial"/>
          <w:b/>
        </w:rPr>
        <w:t xml:space="preserve"> </w:t>
      </w:r>
    </w:p>
    <w:p w14:paraId="2FC0D455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  <w:b/>
        </w:rPr>
        <w:t xml:space="preserve">            MCA </w:t>
      </w:r>
      <w:r w:rsidRPr="00865E91">
        <w:rPr>
          <w:rFonts w:ascii="Arial" w:hAnsi="Arial" w:cs="Arial"/>
        </w:rPr>
        <w:t>from VTU University, Gulbarga. Passed out in the year of 2011-2014.</w:t>
      </w:r>
    </w:p>
    <w:p w14:paraId="139E861E" w14:textId="77777777" w:rsidR="00865E91" w:rsidRPr="00865E91" w:rsidRDefault="00865E91" w:rsidP="00865E91">
      <w:pPr>
        <w:rPr>
          <w:rFonts w:ascii="Arial" w:hAnsi="Arial" w:cs="Arial"/>
        </w:rPr>
      </w:pPr>
    </w:p>
    <w:p w14:paraId="438BDA15" w14:textId="77777777" w:rsidR="00865E91" w:rsidRPr="00865E91" w:rsidRDefault="00865E91" w:rsidP="00865E91">
      <w:pPr>
        <w:rPr>
          <w:rFonts w:ascii="Arial" w:hAnsi="Arial" w:cs="Arial"/>
        </w:rPr>
        <w:sectPr w:rsidR="00865E91" w:rsidRPr="00865E91">
          <w:pgSz w:w="11899" w:h="16838"/>
          <w:pgMar w:top="1426" w:right="1432" w:bottom="1440" w:left="1440" w:header="720" w:footer="720" w:gutter="0"/>
          <w:cols w:space="720"/>
        </w:sectPr>
      </w:pPr>
      <w:r w:rsidRPr="00865E91">
        <w:rPr>
          <w:rFonts w:ascii="Arial" w:hAnsi="Arial" w:cs="Arial"/>
        </w:rPr>
        <w:t xml:space="preserve">             </w:t>
      </w:r>
      <w:r w:rsidRPr="00865E91">
        <w:rPr>
          <w:rFonts w:ascii="Arial" w:hAnsi="Arial" w:cs="Arial"/>
          <w:b/>
        </w:rPr>
        <w:t>BCA</w:t>
      </w:r>
      <w:r w:rsidRPr="00865E91">
        <w:rPr>
          <w:rFonts w:ascii="Arial" w:hAnsi="Arial" w:cs="Arial"/>
        </w:rPr>
        <w:t xml:space="preserve"> from SB College, Gulbarga. Passed out in the year of 2008-2011.</w:t>
      </w:r>
    </w:p>
    <w:p w14:paraId="673A1F68" w14:textId="77777777" w:rsidR="00865E91" w:rsidRPr="00865E91" w:rsidRDefault="00865E91" w:rsidP="00865E91">
      <w:pPr>
        <w:rPr>
          <w:rFonts w:ascii="Arial" w:hAnsi="Arial" w:cs="Arial"/>
          <w:b/>
          <w:u w:val="single"/>
        </w:rPr>
      </w:pPr>
      <w:r w:rsidRPr="00865E91">
        <w:rPr>
          <w:rFonts w:ascii="Arial" w:hAnsi="Arial" w:cs="Arial"/>
          <w:b/>
          <w:u w:val="single"/>
        </w:rPr>
        <w:lastRenderedPageBreak/>
        <w:t>PROJECT SUMMARY:</w:t>
      </w:r>
    </w:p>
    <w:p w14:paraId="3BD3D96F" w14:textId="77777777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</w:rPr>
        <w:t>PROJECT # 1:</w:t>
      </w:r>
    </w:p>
    <w:tbl>
      <w:tblPr>
        <w:tblW w:w="883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6386"/>
      </w:tblGrid>
      <w:tr w:rsidR="00865E91" w:rsidRPr="00865E91" w14:paraId="3E5339BD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4C71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Client:</w:t>
            </w:r>
          </w:p>
        </w:tc>
        <w:tc>
          <w:tcPr>
            <w:tcW w:w="6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67214" w14:textId="77777777" w:rsidR="00865E91" w:rsidRPr="00865E91" w:rsidRDefault="00865E91" w:rsidP="00F50DA0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865E91">
              <w:rPr>
                <w:rFonts w:ascii="Arial" w:hAnsi="Arial" w:cs="Arial"/>
              </w:rPr>
              <w:t>Wipro Internal.</w:t>
            </w:r>
          </w:p>
        </w:tc>
      </w:tr>
      <w:tr w:rsidR="00865E91" w:rsidRPr="00865E91" w14:paraId="113879C9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E4A6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Role: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77BD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</w:rPr>
            </w:pPr>
            <w:r w:rsidRPr="00865E91">
              <w:rPr>
                <w:rFonts w:ascii="Arial" w:hAnsi="Arial" w:cs="Arial"/>
              </w:rPr>
              <w:t>Team Member</w:t>
            </w:r>
          </w:p>
        </w:tc>
      </w:tr>
      <w:tr w:rsidR="00865E91" w:rsidRPr="00865E91" w14:paraId="1EA61C78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4CBB1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</w:rPr>
              <w:t>Test Management tool: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71D91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</w:rPr>
            </w:pPr>
            <w:proofErr w:type="spellStart"/>
            <w:r w:rsidRPr="00865E91">
              <w:rPr>
                <w:rFonts w:ascii="Arial" w:hAnsi="Arial" w:cs="Arial"/>
              </w:rPr>
              <w:t>BugZilla</w:t>
            </w:r>
            <w:proofErr w:type="spellEnd"/>
            <w:r w:rsidRPr="00865E91">
              <w:rPr>
                <w:rFonts w:ascii="Arial" w:hAnsi="Arial" w:cs="Arial"/>
              </w:rPr>
              <w:t xml:space="preserve"> and Excel</w:t>
            </w:r>
          </w:p>
        </w:tc>
      </w:tr>
      <w:tr w:rsidR="00865E91" w:rsidRPr="00865E91" w14:paraId="0C1A8C58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E46F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Team size: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630C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</w:rPr>
            </w:pPr>
            <w:r w:rsidRPr="00865E91">
              <w:rPr>
                <w:rFonts w:ascii="Arial" w:hAnsi="Arial" w:cs="Arial"/>
              </w:rPr>
              <w:t>5</w:t>
            </w:r>
          </w:p>
        </w:tc>
      </w:tr>
      <w:tr w:rsidR="00865E91" w:rsidRPr="00865E91" w14:paraId="6C78A7F9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6BC4B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28F84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</w:rPr>
            </w:pPr>
            <w:proofErr w:type="spellStart"/>
            <w:r w:rsidRPr="00865E91">
              <w:rPr>
                <w:rFonts w:ascii="Arial" w:hAnsi="Arial" w:cs="Arial"/>
              </w:rPr>
              <w:t>RecruiteX</w:t>
            </w:r>
            <w:proofErr w:type="spellEnd"/>
            <w:r w:rsidRPr="00865E91">
              <w:rPr>
                <w:rFonts w:ascii="Arial" w:hAnsi="Arial" w:cs="Arial"/>
              </w:rPr>
              <w:t xml:space="preserve"> – </w:t>
            </w:r>
            <w:proofErr w:type="spellStart"/>
            <w:r w:rsidRPr="00865E91">
              <w:rPr>
                <w:rFonts w:ascii="Arial" w:hAnsi="Arial" w:cs="Arial"/>
              </w:rPr>
              <w:t>RecruiteX</w:t>
            </w:r>
            <w:proofErr w:type="spellEnd"/>
            <w:r w:rsidRPr="00865E91">
              <w:rPr>
                <w:rFonts w:ascii="Arial" w:hAnsi="Arial" w:cs="Arial"/>
              </w:rPr>
              <w:t xml:space="preserve"> is a Wipro internal project. We performed Functional Testing in this application. </w:t>
            </w:r>
            <w:r w:rsidRPr="00865E91">
              <w:rPr>
                <w:rFonts w:ascii="Arial" w:hAnsi="Arial" w:cs="Arial"/>
                <w:iCs/>
              </w:rPr>
              <w:t xml:space="preserve">FRS was provided for designing the Test cases. Defects were raised in </w:t>
            </w:r>
            <w:proofErr w:type="spellStart"/>
            <w:r w:rsidRPr="00865E91">
              <w:rPr>
                <w:rFonts w:ascii="Arial" w:hAnsi="Arial" w:cs="Arial"/>
                <w:iCs/>
              </w:rPr>
              <w:t>BugZilla</w:t>
            </w:r>
            <w:proofErr w:type="spellEnd"/>
            <w:r w:rsidRPr="00865E91">
              <w:rPr>
                <w:rFonts w:ascii="Arial" w:hAnsi="Arial" w:cs="Arial"/>
                <w:iCs/>
              </w:rPr>
              <w:t>.</w:t>
            </w:r>
          </w:p>
        </w:tc>
      </w:tr>
      <w:tr w:rsidR="00865E91" w:rsidRPr="00865E91" w14:paraId="5A53F75F" w14:textId="77777777" w:rsidTr="00F50DA0">
        <w:trPr>
          <w:trHeight w:val="808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0E04F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Responsibilities: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A236C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</w:rPr>
              <w:t>Understanding the requirements.</w:t>
            </w:r>
          </w:p>
          <w:p w14:paraId="1C6DAF4B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</w:rPr>
              <w:t>Contributing to test plan preparation.</w:t>
            </w:r>
          </w:p>
          <w:p w14:paraId="36EA878B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</w:rPr>
              <w:t>Deriving test scenarios from requirements.</w:t>
            </w:r>
          </w:p>
          <w:p w14:paraId="5E5EBB48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</w:rPr>
              <w:t>Document test cases.</w:t>
            </w:r>
          </w:p>
          <w:p w14:paraId="7343A68C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>Preparing Test cases / Test scenarios and reviews.</w:t>
            </w:r>
          </w:p>
          <w:p w14:paraId="0559508F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>Executing test cases and logging defects.</w:t>
            </w:r>
          </w:p>
          <w:p w14:paraId="4E742FA0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 xml:space="preserve">Attending Team meeting and seek meeting with the Development and testing team once in </w:t>
            </w:r>
            <w:proofErr w:type="gramStart"/>
            <w:r w:rsidRPr="00865E91">
              <w:rPr>
                <w:rFonts w:ascii="Arial" w:hAnsi="Arial" w:cs="Arial"/>
                <w:color w:val="000000"/>
              </w:rPr>
              <w:t>a</w:t>
            </w:r>
            <w:proofErr w:type="gramEnd"/>
            <w:r w:rsidRPr="00865E91">
              <w:rPr>
                <w:rFonts w:ascii="Arial" w:hAnsi="Arial" w:cs="Arial"/>
                <w:color w:val="000000"/>
              </w:rPr>
              <w:t xml:space="preserve"> every week.</w:t>
            </w:r>
          </w:p>
        </w:tc>
      </w:tr>
    </w:tbl>
    <w:p w14:paraId="6245E714" w14:textId="77777777" w:rsidR="00865E91" w:rsidRPr="00865E91" w:rsidRDefault="00865E91" w:rsidP="00865E91">
      <w:pPr>
        <w:rPr>
          <w:rFonts w:ascii="Arial" w:hAnsi="Arial" w:cs="Arial"/>
          <w:b/>
        </w:rPr>
      </w:pPr>
    </w:p>
    <w:p w14:paraId="2EBED5DD" w14:textId="77777777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</w:rPr>
        <w:t>PROJECT # 2:</w:t>
      </w:r>
    </w:p>
    <w:tbl>
      <w:tblPr>
        <w:tblW w:w="883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6386"/>
      </w:tblGrid>
      <w:tr w:rsidR="00865E91" w:rsidRPr="00865E91" w14:paraId="3D03682F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F52D4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Client:</w:t>
            </w:r>
          </w:p>
        </w:tc>
        <w:tc>
          <w:tcPr>
            <w:tcW w:w="6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97D29" w14:textId="77777777" w:rsidR="00865E91" w:rsidRPr="00865E91" w:rsidRDefault="00865E91" w:rsidP="00F50DA0">
            <w:pPr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>Laboratory Corporation of America</w:t>
            </w:r>
          </w:p>
        </w:tc>
      </w:tr>
      <w:tr w:rsidR="00865E91" w:rsidRPr="00865E91" w14:paraId="1407037E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A831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Role: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146D3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</w:rPr>
            </w:pPr>
            <w:r w:rsidRPr="00865E91">
              <w:rPr>
                <w:rFonts w:ascii="Arial" w:hAnsi="Arial" w:cs="Arial"/>
              </w:rPr>
              <w:t>Test Member</w:t>
            </w:r>
          </w:p>
        </w:tc>
      </w:tr>
      <w:tr w:rsidR="00865E91" w:rsidRPr="00865E91" w14:paraId="7C996A87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DAF65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</w:rPr>
              <w:t>Test Management tool: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9F7D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</w:rPr>
            </w:pPr>
            <w:proofErr w:type="spellStart"/>
            <w:r w:rsidRPr="00865E91">
              <w:rPr>
                <w:rFonts w:ascii="Arial" w:hAnsi="Arial" w:cs="Arial"/>
              </w:rPr>
              <w:t>BugZilla</w:t>
            </w:r>
            <w:proofErr w:type="spellEnd"/>
            <w:r w:rsidRPr="00865E91">
              <w:rPr>
                <w:rFonts w:ascii="Arial" w:hAnsi="Arial" w:cs="Arial"/>
              </w:rPr>
              <w:t xml:space="preserve"> &amp; Excel</w:t>
            </w:r>
          </w:p>
        </w:tc>
      </w:tr>
      <w:tr w:rsidR="00865E91" w:rsidRPr="00865E91" w14:paraId="73A02610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C15E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Team size: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F0499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</w:rPr>
            </w:pPr>
            <w:r w:rsidRPr="00865E91">
              <w:rPr>
                <w:rFonts w:ascii="Arial" w:hAnsi="Arial" w:cs="Arial"/>
              </w:rPr>
              <w:t>10</w:t>
            </w:r>
          </w:p>
        </w:tc>
      </w:tr>
      <w:tr w:rsidR="00865E91" w:rsidRPr="00865E91" w14:paraId="24CC5ACB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134C3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20DE9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rPr>
                <w:rFonts w:ascii="Arial" w:hAnsi="Arial" w:cs="Arial"/>
                <w:iCs/>
              </w:rPr>
            </w:pPr>
            <w:r w:rsidRPr="00865E91">
              <w:rPr>
                <w:rFonts w:ascii="Arial" w:hAnsi="Arial" w:cs="Arial"/>
                <w:color w:val="000000"/>
              </w:rPr>
              <w:t xml:space="preserve">Beacon Link is a project into Healthcare domain. The main objective of this project is to perform automation in Hospitals to avoid Manual work. </w:t>
            </w:r>
            <w:r w:rsidRPr="00865E91">
              <w:rPr>
                <w:rFonts w:ascii="Arial" w:hAnsi="Arial" w:cs="Arial"/>
                <w:iCs/>
              </w:rPr>
              <w:t>We performed Functional Testing in this application.</w:t>
            </w:r>
          </w:p>
        </w:tc>
      </w:tr>
      <w:tr w:rsidR="00865E91" w:rsidRPr="00865E91" w14:paraId="50A481D8" w14:textId="77777777" w:rsidTr="00F50DA0">
        <w:trPr>
          <w:trHeight w:val="808"/>
          <w:jc w:val="center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EB99" w14:textId="77777777" w:rsidR="00865E91" w:rsidRPr="00865E91" w:rsidRDefault="00865E91" w:rsidP="00F50DA0">
            <w:pPr>
              <w:spacing w:before="40" w:after="40" w:line="100" w:lineRule="atLeast"/>
              <w:rPr>
                <w:rFonts w:ascii="Arial" w:hAnsi="Arial" w:cs="Arial"/>
                <w:b/>
                <w:bCs/>
              </w:rPr>
            </w:pPr>
            <w:r w:rsidRPr="00865E91">
              <w:rPr>
                <w:rFonts w:ascii="Arial" w:hAnsi="Arial" w:cs="Arial"/>
                <w:b/>
                <w:bCs/>
              </w:rPr>
              <w:t>Responsibilities:</w:t>
            </w:r>
          </w:p>
        </w:tc>
        <w:tc>
          <w:tcPr>
            <w:tcW w:w="6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1BDB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>Understanding the requirement from SRS or FRS or BRS.</w:t>
            </w:r>
          </w:p>
          <w:p w14:paraId="16638125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>Daily basis updating and follow up with client through calls.</w:t>
            </w:r>
          </w:p>
          <w:p w14:paraId="025E2117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>Preparing Test cases / Test scenarios and reviews.</w:t>
            </w:r>
          </w:p>
          <w:p w14:paraId="70282F1E" w14:textId="77777777" w:rsidR="00865E91" w:rsidRPr="00865E91" w:rsidRDefault="00865E91" w:rsidP="00865E91">
            <w:pPr>
              <w:keepNext/>
              <w:numPr>
                <w:ilvl w:val="0"/>
                <w:numId w:val="22"/>
              </w:numPr>
              <w:suppressAutoHyphens w:val="0"/>
              <w:spacing w:before="40" w:after="40"/>
              <w:rPr>
                <w:rFonts w:ascii="Arial" w:hAnsi="Arial" w:cs="Arial"/>
                <w:color w:val="000000"/>
              </w:rPr>
            </w:pPr>
            <w:r w:rsidRPr="00865E91">
              <w:rPr>
                <w:rFonts w:ascii="Arial" w:hAnsi="Arial" w:cs="Arial"/>
                <w:color w:val="000000"/>
              </w:rPr>
              <w:t>Executing test cases and logging defects.</w:t>
            </w:r>
          </w:p>
        </w:tc>
      </w:tr>
    </w:tbl>
    <w:p w14:paraId="52161442" w14:textId="77777777" w:rsidR="00865E91" w:rsidRPr="00865E91" w:rsidRDefault="00865E91" w:rsidP="00865E91">
      <w:pPr>
        <w:rPr>
          <w:rFonts w:ascii="Arial" w:hAnsi="Arial" w:cs="Arial"/>
          <w:b/>
        </w:rPr>
      </w:pPr>
    </w:p>
    <w:p w14:paraId="34140B2F" w14:textId="77777777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</w:rPr>
        <w:t>PROJECT # 3:</w:t>
      </w:r>
    </w:p>
    <w:tbl>
      <w:tblPr>
        <w:tblW w:w="883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0"/>
        <w:gridCol w:w="222"/>
      </w:tblGrid>
      <w:tr w:rsidR="00865E91" w:rsidRPr="00865E91" w14:paraId="36F969AD" w14:textId="77777777" w:rsidTr="00F50DA0">
        <w:trPr>
          <w:trHeight w:val="100"/>
          <w:jc w:val="center"/>
        </w:trPr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883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8"/>
              <w:gridCol w:w="6386"/>
            </w:tblGrid>
            <w:tr w:rsidR="00865E91" w:rsidRPr="00865E91" w14:paraId="6382B62D" w14:textId="77777777" w:rsidTr="00F50DA0">
              <w:trPr>
                <w:trHeight w:val="100"/>
                <w:jc w:val="center"/>
              </w:trPr>
              <w:tc>
                <w:tcPr>
                  <w:tcW w:w="2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FDD06E" w14:textId="77777777" w:rsidR="00865E91" w:rsidRPr="00865E91" w:rsidRDefault="00865E91" w:rsidP="00F50DA0">
                  <w:pPr>
                    <w:spacing w:before="40" w:after="40" w:line="100" w:lineRule="atLeast"/>
                    <w:rPr>
                      <w:rFonts w:ascii="Arial" w:hAnsi="Arial" w:cs="Arial"/>
                      <w:b/>
                      <w:bCs/>
                    </w:rPr>
                  </w:pPr>
                  <w:r w:rsidRPr="00865E91">
                    <w:rPr>
                      <w:rFonts w:ascii="Arial" w:hAnsi="Arial" w:cs="Arial"/>
                      <w:b/>
                      <w:bCs/>
                    </w:rPr>
                    <w:t>Client: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31FB4E" w14:textId="77777777" w:rsidR="00865E91" w:rsidRPr="00865E91" w:rsidRDefault="00865E91" w:rsidP="00F50DA0">
                  <w:pPr>
                    <w:spacing w:before="40" w:after="40"/>
                    <w:jc w:val="both"/>
                    <w:rPr>
                      <w:rFonts w:ascii="Arial" w:hAnsi="Arial" w:cs="Arial"/>
                    </w:rPr>
                  </w:pPr>
                  <w:r w:rsidRPr="00865E91">
                    <w:rPr>
                      <w:rFonts w:ascii="Arial" w:hAnsi="Arial" w:cs="Arial"/>
                    </w:rPr>
                    <w:t>Wipro GE Healthcare</w:t>
                  </w:r>
                </w:p>
              </w:tc>
            </w:tr>
            <w:tr w:rsidR="00865E91" w:rsidRPr="00865E91" w14:paraId="2090795F" w14:textId="77777777" w:rsidTr="00F50DA0">
              <w:trPr>
                <w:trHeight w:val="100"/>
                <w:jc w:val="center"/>
              </w:trPr>
              <w:tc>
                <w:tcPr>
                  <w:tcW w:w="2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93CA32" w14:textId="77777777" w:rsidR="00865E91" w:rsidRPr="00865E91" w:rsidRDefault="00865E91" w:rsidP="00F50DA0">
                  <w:pPr>
                    <w:spacing w:before="40" w:after="40" w:line="100" w:lineRule="atLeast"/>
                    <w:rPr>
                      <w:rFonts w:ascii="Arial" w:hAnsi="Arial" w:cs="Arial"/>
                      <w:b/>
                      <w:bCs/>
                    </w:rPr>
                  </w:pPr>
                  <w:r w:rsidRPr="00865E91">
                    <w:rPr>
                      <w:rFonts w:ascii="Arial" w:hAnsi="Arial" w:cs="Arial"/>
                      <w:b/>
                      <w:bCs/>
                    </w:rPr>
                    <w:t>Role: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C09E94" w14:textId="77777777" w:rsidR="00865E91" w:rsidRPr="00865E91" w:rsidRDefault="00865E91" w:rsidP="00F50DA0">
                  <w:pPr>
                    <w:pStyle w:val="CommentText"/>
                    <w:spacing w:before="40" w:after="40" w:line="100" w:lineRule="atLeast"/>
                    <w:rPr>
                      <w:rFonts w:ascii="Arial" w:hAnsi="Arial" w:cs="Arial"/>
                    </w:rPr>
                  </w:pPr>
                  <w:r w:rsidRPr="00865E91">
                    <w:rPr>
                      <w:rFonts w:ascii="Arial" w:hAnsi="Arial" w:cs="Arial"/>
                      <w:color w:val="000000"/>
                    </w:rPr>
                    <w:t>Team Member</w:t>
                  </w:r>
                </w:p>
              </w:tc>
            </w:tr>
            <w:tr w:rsidR="00865E91" w:rsidRPr="00865E91" w14:paraId="6F2EA776" w14:textId="77777777" w:rsidTr="00F50DA0">
              <w:trPr>
                <w:trHeight w:val="100"/>
                <w:jc w:val="center"/>
              </w:trPr>
              <w:tc>
                <w:tcPr>
                  <w:tcW w:w="2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8CF0AD" w14:textId="77777777" w:rsidR="00865E91" w:rsidRPr="00865E91" w:rsidRDefault="00865E91" w:rsidP="00F50DA0">
                  <w:pPr>
                    <w:spacing w:before="40" w:after="40" w:line="100" w:lineRule="atLeast"/>
                    <w:rPr>
                      <w:rFonts w:ascii="Arial" w:hAnsi="Arial" w:cs="Arial"/>
                      <w:b/>
                      <w:bCs/>
                    </w:rPr>
                  </w:pPr>
                  <w:r w:rsidRPr="00865E91">
                    <w:rPr>
                      <w:rFonts w:ascii="Arial" w:hAnsi="Arial" w:cs="Arial"/>
                      <w:b/>
                    </w:rPr>
                    <w:t>Test Management tool: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F9FB67" w14:textId="77777777" w:rsidR="00865E91" w:rsidRPr="00865E91" w:rsidRDefault="00865E91" w:rsidP="00F50DA0">
                  <w:pPr>
                    <w:pStyle w:val="CommentText"/>
                    <w:spacing w:before="40" w:after="40" w:line="100" w:lineRule="atLeast"/>
                    <w:rPr>
                      <w:rFonts w:ascii="Arial" w:hAnsi="Arial" w:cs="Arial"/>
                    </w:rPr>
                  </w:pPr>
                  <w:r w:rsidRPr="00865E91">
                    <w:rPr>
                      <w:rFonts w:ascii="Arial" w:hAnsi="Arial" w:cs="Arial"/>
                      <w:color w:val="000000"/>
                    </w:rPr>
                    <w:t>Bugzilla &amp; Excel</w:t>
                  </w:r>
                </w:p>
              </w:tc>
            </w:tr>
            <w:tr w:rsidR="00865E91" w:rsidRPr="00865E91" w14:paraId="1285CE79" w14:textId="77777777" w:rsidTr="00F50DA0">
              <w:trPr>
                <w:trHeight w:val="100"/>
                <w:jc w:val="center"/>
              </w:trPr>
              <w:tc>
                <w:tcPr>
                  <w:tcW w:w="2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DB3C3F" w14:textId="77777777" w:rsidR="00865E91" w:rsidRPr="00865E91" w:rsidRDefault="00865E91" w:rsidP="00F50DA0">
                  <w:pPr>
                    <w:spacing w:before="40" w:after="40" w:line="100" w:lineRule="atLeast"/>
                    <w:rPr>
                      <w:rFonts w:ascii="Arial" w:hAnsi="Arial" w:cs="Arial"/>
                      <w:b/>
                      <w:bCs/>
                    </w:rPr>
                  </w:pPr>
                  <w:r w:rsidRPr="00865E91">
                    <w:rPr>
                      <w:rFonts w:ascii="Arial" w:hAnsi="Arial" w:cs="Arial"/>
                      <w:b/>
                      <w:bCs/>
                    </w:rPr>
                    <w:t>Team size: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A329C2" w14:textId="77777777" w:rsidR="00865E91" w:rsidRPr="00865E91" w:rsidRDefault="00865E91" w:rsidP="00F50DA0">
                  <w:pPr>
                    <w:pStyle w:val="CommentText"/>
                    <w:spacing w:before="40" w:after="40" w:line="100" w:lineRule="atLeast"/>
                    <w:rPr>
                      <w:rFonts w:ascii="Arial" w:hAnsi="Arial" w:cs="Arial"/>
                    </w:rPr>
                  </w:pPr>
                  <w:r w:rsidRPr="00865E91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</w:tr>
            <w:tr w:rsidR="00865E91" w:rsidRPr="00865E91" w14:paraId="12C0B27B" w14:textId="77777777" w:rsidTr="00F50DA0">
              <w:trPr>
                <w:trHeight w:val="808"/>
                <w:jc w:val="center"/>
              </w:trPr>
              <w:tc>
                <w:tcPr>
                  <w:tcW w:w="2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EA703" w14:textId="77777777" w:rsidR="00865E91" w:rsidRPr="00865E91" w:rsidRDefault="00865E91" w:rsidP="00F50DA0">
                  <w:pPr>
                    <w:spacing w:before="40" w:after="40" w:line="100" w:lineRule="atLeast"/>
                    <w:rPr>
                      <w:rFonts w:ascii="Arial" w:hAnsi="Arial" w:cs="Arial"/>
                      <w:b/>
                      <w:bCs/>
                    </w:rPr>
                  </w:pPr>
                  <w:r w:rsidRPr="00865E91">
                    <w:rPr>
                      <w:rFonts w:ascii="Arial" w:hAnsi="Arial" w:cs="Arial"/>
                      <w:b/>
                      <w:bCs/>
                    </w:rPr>
                    <w:t>Description: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69FAA1" w14:textId="77777777" w:rsidR="00865E91" w:rsidRPr="00865E91" w:rsidRDefault="00865E91" w:rsidP="00F50DA0">
                  <w:pPr>
                    <w:pStyle w:val="CommentText"/>
                    <w:spacing w:before="40" w:after="40" w:line="100" w:lineRule="atLeast"/>
                    <w:rPr>
                      <w:rFonts w:ascii="Arial" w:hAnsi="Arial" w:cs="Arial"/>
                    </w:rPr>
                  </w:pPr>
                  <w:r w:rsidRPr="00865E91">
                    <w:rPr>
                      <w:rFonts w:ascii="Arial" w:hAnsi="Arial" w:cs="Arial"/>
                      <w:color w:val="000000"/>
                    </w:rPr>
                    <w:t xml:space="preserve">HMS &amp; Pharma is a project into Healthcare domain. </w:t>
                  </w:r>
                  <w:r w:rsidRPr="00865E91">
                    <w:rPr>
                      <w:rFonts w:ascii="Arial" w:hAnsi="Arial" w:cs="Arial"/>
                      <w:iCs/>
                    </w:rPr>
                    <w:t xml:space="preserve">We performed Functional Testing in the SFDC application. Aim of this project is to avoid Manual entries in hospital or Pharma, we performed automation. </w:t>
                  </w:r>
                </w:p>
              </w:tc>
            </w:tr>
            <w:tr w:rsidR="00865E91" w:rsidRPr="00865E91" w14:paraId="5F584729" w14:textId="77777777" w:rsidTr="00F50DA0">
              <w:trPr>
                <w:trHeight w:val="100"/>
                <w:jc w:val="center"/>
              </w:trPr>
              <w:tc>
                <w:tcPr>
                  <w:tcW w:w="2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8BD0CF" w14:textId="77777777" w:rsidR="00865E91" w:rsidRPr="00865E91" w:rsidRDefault="00865E91" w:rsidP="00F50DA0">
                  <w:pPr>
                    <w:spacing w:before="40" w:after="40" w:line="100" w:lineRule="atLeast"/>
                    <w:rPr>
                      <w:rFonts w:ascii="Arial" w:hAnsi="Arial" w:cs="Arial"/>
                      <w:b/>
                      <w:bCs/>
                    </w:rPr>
                  </w:pPr>
                  <w:r w:rsidRPr="00865E91">
                    <w:rPr>
                      <w:rFonts w:ascii="Arial" w:hAnsi="Arial" w:cs="Arial"/>
                      <w:b/>
                      <w:bCs/>
                    </w:rPr>
                    <w:t>Responsibilities:</w:t>
                  </w:r>
                </w:p>
              </w:tc>
              <w:tc>
                <w:tcPr>
                  <w:tcW w:w="63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D64A8C" w14:textId="77777777" w:rsidR="00865E91" w:rsidRPr="00865E91" w:rsidRDefault="00865E91" w:rsidP="00865E91">
                  <w:pPr>
                    <w:keepNext/>
                    <w:numPr>
                      <w:ilvl w:val="0"/>
                      <w:numId w:val="22"/>
                    </w:numPr>
                    <w:suppressAutoHyphens w:val="0"/>
                    <w:spacing w:before="40" w:after="40"/>
                    <w:rPr>
                      <w:rFonts w:ascii="Arial" w:hAnsi="Arial" w:cs="Arial"/>
                      <w:color w:val="000000"/>
                    </w:rPr>
                  </w:pPr>
                  <w:r w:rsidRPr="00865E91">
                    <w:rPr>
                      <w:rFonts w:ascii="Arial" w:hAnsi="Arial" w:cs="Arial"/>
                      <w:color w:val="000000"/>
                    </w:rPr>
                    <w:t>Understanding the requirement from Blueprint/ SRS.</w:t>
                  </w:r>
                </w:p>
                <w:p w14:paraId="3AF6C349" w14:textId="77777777" w:rsidR="00865E91" w:rsidRPr="00865E91" w:rsidRDefault="00865E91" w:rsidP="00865E91">
                  <w:pPr>
                    <w:keepNext/>
                    <w:numPr>
                      <w:ilvl w:val="0"/>
                      <w:numId w:val="22"/>
                    </w:numPr>
                    <w:suppressAutoHyphens w:val="0"/>
                    <w:spacing w:before="40" w:after="40"/>
                    <w:rPr>
                      <w:rFonts w:ascii="Arial" w:hAnsi="Arial" w:cs="Arial"/>
                      <w:color w:val="000000"/>
                    </w:rPr>
                  </w:pPr>
                  <w:r w:rsidRPr="00865E91">
                    <w:rPr>
                      <w:rFonts w:ascii="Arial" w:hAnsi="Arial" w:cs="Arial"/>
                      <w:color w:val="000000"/>
                    </w:rPr>
                    <w:t>Preparing Test cases / Test scenarios and reviews.</w:t>
                  </w:r>
                </w:p>
                <w:p w14:paraId="27AEACF9" w14:textId="77777777" w:rsidR="00865E91" w:rsidRPr="00865E91" w:rsidRDefault="00865E91" w:rsidP="00865E91">
                  <w:pPr>
                    <w:keepNext/>
                    <w:numPr>
                      <w:ilvl w:val="0"/>
                      <w:numId w:val="22"/>
                    </w:numPr>
                    <w:suppressAutoHyphens w:val="0"/>
                    <w:spacing w:before="40" w:after="40"/>
                    <w:rPr>
                      <w:rFonts w:ascii="Arial" w:hAnsi="Arial" w:cs="Arial"/>
                      <w:color w:val="000000"/>
                    </w:rPr>
                  </w:pPr>
                  <w:r w:rsidRPr="00865E91">
                    <w:rPr>
                      <w:rFonts w:ascii="Arial" w:hAnsi="Arial" w:cs="Arial"/>
                      <w:color w:val="000000"/>
                    </w:rPr>
                    <w:t>Executing test cases.</w:t>
                  </w:r>
                </w:p>
                <w:p w14:paraId="732EA40C" w14:textId="77777777" w:rsidR="00865E91" w:rsidRPr="00865E91" w:rsidRDefault="00865E91" w:rsidP="00865E91">
                  <w:pPr>
                    <w:keepNext/>
                    <w:numPr>
                      <w:ilvl w:val="0"/>
                      <w:numId w:val="22"/>
                    </w:numPr>
                    <w:suppressAutoHyphens w:val="0"/>
                    <w:spacing w:before="40" w:after="40"/>
                    <w:rPr>
                      <w:rFonts w:ascii="Arial" w:hAnsi="Arial" w:cs="Arial"/>
                      <w:color w:val="000000"/>
                    </w:rPr>
                  </w:pPr>
                  <w:r w:rsidRPr="00865E91">
                    <w:rPr>
                      <w:rFonts w:ascii="Arial" w:hAnsi="Arial" w:cs="Arial"/>
                    </w:rPr>
                    <w:t>Responsible for preparing daily status reports and</w:t>
                  </w:r>
                  <w:r w:rsidRPr="00865E91">
                    <w:rPr>
                      <w:rFonts w:ascii="Arial" w:hAnsi="Arial" w:cs="Arial"/>
                      <w:color w:val="000000"/>
                    </w:rPr>
                    <w:t xml:space="preserve"> weekly status report</w:t>
                  </w:r>
                  <w:r w:rsidRPr="00865E91">
                    <w:rPr>
                      <w:rFonts w:ascii="Arial" w:hAnsi="Arial" w:cs="Arial"/>
                      <w:b/>
                      <w:color w:val="000000"/>
                    </w:rPr>
                    <w:t>.</w:t>
                  </w:r>
                </w:p>
              </w:tc>
            </w:tr>
          </w:tbl>
          <w:p w14:paraId="58AED1D3" w14:textId="77777777" w:rsidR="00865E91" w:rsidRPr="00865E91" w:rsidRDefault="00865E91" w:rsidP="00F50DA0">
            <w:pPr>
              <w:tabs>
                <w:tab w:val="left" w:pos="1860"/>
              </w:tabs>
              <w:rPr>
                <w:rFonts w:ascii="Arial" w:hAnsi="Arial" w:cs="Arial"/>
              </w:rPr>
            </w:pPr>
          </w:p>
        </w:tc>
        <w:tc>
          <w:tcPr>
            <w:tcW w:w="6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7500" w14:textId="77777777" w:rsidR="00865E91" w:rsidRPr="00865E91" w:rsidRDefault="00865E91" w:rsidP="00F50DA0">
            <w:pPr>
              <w:pStyle w:val="CommentText"/>
              <w:spacing w:before="40" w:after="40" w:line="100" w:lineRule="atLeast"/>
              <w:jc w:val="both"/>
              <w:rPr>
                <w:rFonts w:ascii="Arial" w:hAnsi="Arial" w:cs="Arial"/>
              </w:rPr>
            </w:pPr>
          </w:p>
        </w:tc>
      </w:tr>
    </w:tbl>
    <w:p w14:paraId="1957E22C" w14:textId="77777777" w:rsidR="00865E91" w:rsidRPr="00865E91" w:rsidRDefault="00865E91" w:rsidP="00865E91">
      <w:pPr>
        <w:rPr>
          <w:rFonts w:ascii="Arial" w:hAnsi="Arial" w:cs="Arial"/>
          <w:u w:val="single"/>
        </w:rPr>
      </w:pPr>
    </w:p>
    <w:p w14:paraId="5B8C8108" w14:textId="77777777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  <w:u w:val="single"/>
        </w:rPr>
        <w:t>PERSONAL DETAILS:</w:t>
      </w:r>
      <w:r w:rsidRPr="00865E91">
        <w:rPr>
          <w:rFonts w:ascii="Arial" w:hAnsi="Arial" w:cs="Arial"/>
          <w:b/>
        </w:rPr>
        <w:t xml:space="preserve"> </w:t>
      </w:r>
    </w:p>
    <w:p w14:paraId="383F01F3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 xml:space="preserve">Nationality: Indian </w:t>
      </w:r>
    </w:p>
    <w:p w14:paraId="643A8C49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>Date of Birth: 02/02/1991</w:t>
      </w:r>
    </w:p>
    <w:p w14:paraId="3524B186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>Current Location: Bangalore</w:t>
      </w:r>
    </w:p>
    <w:p w14:paraId="5BBB35D3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>Permanent Address: Nest Building, Near Chinmaya Vidya Mandir, Bangalore.560001</w:t>
      </w:r>
    </w:p>
    <w:p w14:paraId="380CB8D1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>Email: channusfdc@gmail.com</w:t>
      </w:r>
    </w:p>
    <w:p w14:paraId="5B1B099C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>Contact Number: +91 9880551235</w:t>
      </w:r>
    </w:p>
    <w:p w14:paraId="374C7DCA" w14:textId="77777777" w:rsidR="00865E91" w:rsidRPr="00865E91" w:rsidRDefault="00865E91" w:rsidP="00865E91">
      <w:pPr>
        <w:rPr>
          <w:rFonts w:ascii="Arial" w:hAnsi="Arial" w:cs="Arial"/>
        </w:rPr>
      </w:pPr>
    </w:p>
    <w:p w14:paraId="0C82793D" w14:textId="7777777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>I declare that the information given above is true to the best of my knowledge.</w:t>
      </w:r>
    </w:p>
    <w:p w14:paraId="0471DE3F" w14:textId="77777777" w:rsidR="00865E91" w:rsidRPr="00865E91" w:rsidRDefault="00865E91" w:rsidP="00865E91">
      <w:pPr>
        <w:rPr>
          <w:rFonts w:ascii="Arial" w:hAnsi="Arial" w:cs="Arial"/>
        </w:rPr>
      </w:pPr>
    </w:p>
    <w:p w14:paraId="1F67DC7F" w14:textId="77777777" w:rsidR="00865E91" w:rsidRPr="00865E91" w:rsidRDefault="00865E91" w:rsidP="00865E91">
      <w:pPr>
        <w:rPr>
          <w:rFonts w:ascii="Arial" w:hAnsi="Arial" w:cs="Arial"/>
          <w:b/>
        </w:rPr>
      </w:pPr>
      <w:r w:rsidRPr="00865E91">
        <w:rPr>
          <w:rFonts w:ascii="Arial" w:hAnsi="Arial" w:cs="Arial"/>
          <w:b/>
        </w:rPr>
        <w:t>Signature:</w:t>
      </w:r>
    </w:p>
    <w:p w14:paraId="6E82C428" w14:textId="2DBAB147" w:rsidR="00865E91" w:rsidRPr="00865E91" w:rsidRDefault="00865E91" w:rsidP="00865E91">
      <w:pPr>
        <w:rPr>
          <w:rFonts w:ascii="Arial" w:hAnsi="Arial" w:cs="Arial"/>
        </w:rPr>
      </w:pPr>
      <w:r w:rsidRPr="00865E91">
        <w:rPr>
          <w:rFonts w:ascii="Arial" w:hAnsi="Arial" w:cs="Arial"/>
        </w:rPr>
        <w:t xml:space="preserve">Name: </w:t>
      </w:r>
      <w:proofErr w:type="spellStart"/>
      <w:r w:rsidRPr="00865E91">
        <w:rPr>
          <w:rFonts w:ascii="Arial" w:hAnsi="Arial" w:cs="Arial"/>
        </w:rPr>
        <w:t>Channveer</w:t>
      </w:r>
      <w:proofErr w:type="spellEnd"/>
      <w:r w:rsidRPr="00865E91">
        <w:rPr>
          <w:rFonts w:ascii="Arial" w:hAnsi="Arial" w:cs="Arial"/>
        </w:rPr>
        <w:t xml:space="preserve"> </w:t>
      </w:r>
      <w:proofErr w:type="spellStart"/>
      <w:r w:rsidRPr="00865E91">
        <w:rPr>
          <w:rFonts w:ascii="Arial" w:hAnsi="Arial" w:cs="Arial"/>
        </w:rPr>
        <w:t>Mathpathi</w:t>
      </w:r>
      <w:proofErr w:type="spellEnd"/>
      <w:r w:rsidRPr="00865E9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C7AE4A4" wp14:editId="45BE39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 descr="https://rdxfootmark.naukri.com/v2/track/openCv?trackingInfo=914e5a202cbe028105740d84213505a0134f530e18705c4458440321091b5b58120a140016485f5d084356014b4450530401195c1333471b1b111046585f005942011503504e1c180c571833471b1b041241505a1543124a4b485d4637071f1b5b58170a10014042595858564d465d4507144359090f59431209175144410c595f5049100a1105035d4a1e500558191b12031449515e0d584b10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914e5a202cbe028105740d84213505a0134f530e18705c4458440321091b5b58120a140016485f5d084356014b4450530401195c1333471b1b111046585f005942011503504e1c180c571833471b1b041241505a1543124a4b485d4637071f1b5b58170a10014042595858564d465d4507144359090f59431209175144410c595f5049100a1105035d4a1e500558191b12031449515e0d584b10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E9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1A25D38" wp14:editId="303642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7f7b0c347996b970df27312e2740b843134f530e18705c4458440321091b5b58120f110619435a540e4356014b4450530401195c1333471b1b111249585c0a5248011503504e1c180c571833471b1b0b1049595c1543124a4b485d4637071f1b5b58170a10014042595858564d465d4507144359090f59431209175144410c595f5049100a1105035d4a1e500558191b120216425f5c0a534314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dxfootmark.naukri.com/v2/track/openCv?trackingInfo=7f7b0c347996b970df27312e2740b843134f530e18705c4458440321091b5b58120f110619435a540e4356014b4450530401195c1333471b1b111249585c0a5248011503504e1c180c571833471b1b0b1049595c1543124a4b485d4637071f1b5b58170a10014042595858564d465d4507144359090f59431209175144410c595f5049100a1105035d4a1e500558191b120216425f5c0a534314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8269D" w14:textId="61C6F175" w:rsidR="00B748B6" w:rsidRPr="00865E91" w:rsidRDefault="00B748B6" w:rsidP="00865E91">
      <w:pPr>
        <w:rPr>
          <w:rFonts w:ascii="Arial" w:hAnsi="Arial" w:cs="Arial"/>
        </w:rPr>
      </w:pPr>
    </w:p>
    <w:sectPr w:rsidR="00B748B6" w:rsidRPr="00865E91">
      <w:headerReference w:type="default" r:id="rId9"/>
      <w:footnotePr>
        <w:pos w:val="beneathText"/>
      </w:footnotePr>
      <w:pgSz w:w="12240" w:h="15840"/>
      <w:pgMar w:top="7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67E4B" w14:textId="77777777" w:rsidR="009F0D0D" w:rsidRDefault="009F0D0D">
      <w:r>
        <w:separator/>
      </w:r>
    </w:p>
  </w:endnote>
  <w:endnote w:type="continuationSeparator" w:id="0">
    <w:p w14:paraId="37C73AFC" w14:textId="77777777" w:rsidR="009F0D0D" w:rsidRDefault="009F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0B512" w14:textId="77777777" w:rsidR="009F0D0D" w:rsidRDefault="009F0D0D">
      <w:r>
        <w:separator/>
      </w:r>
    </w:p>
  </w:footnote>
  <w:footnote w:type="continuationSeparator" w:id="0">
    <w:p w14:paraId="3F821D07" w14:textId="77777777" w:rsidR="009F0D0D" w:rsidRDefault="009F0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FE611" w14:textId="77777777" w:rsidR="00D555EA" w:rsidRDefault="00D555EA" w:rsidP="00D555EA">
    <w:pPr>
      <w:pStyle w:val="Header"/>
      <w:jc w:val="center"/>
    </w:pPr>
    <w:r w:rsidRPr="000E7197">
      <w:rPr>
        <w:noProof/>
        <w:lang w:eastAsia="en-US"/>
      </w:rPr>
      <w:drawing>
        <wp:inline distT="0" distB="0" distL="0" distR="0" wp14:anchorId="2D1C3B25" wp14:editId="2F15C765">
          <wp:extent cx="981075" cy="666750"/>
          <wp:effectExtent l="0" t="0" r="9525" b="0"/>
          <wp:docPr id="1" name="Picture 1" descr="Description: C:\Users\Amit Bhatia\Desktop\300_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Amit Bhatia\Desktop\300_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59DAB0" w14:textId="77777777" w:rsidR="007D15F7" w:rsidRDefault="007D15F7">
    <w:pPr>
      <w:pStyle w:val="Header"/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cs="Wingdings"/>
        <w:lang w:val="en-US"/>
      </w:rPr>
    </w:lvl>
  </w:abstractNum>
  <w:abstractNum w:abstractNumId="5" w15:restartNumberingAfterBreak="0">
    <w:nsid w:val="00000007"/>
    <w:multiLevelType w:val="multilevel"/>
    <w:tmpl w:val="00000007"/>
    <w:name w:val="WW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00000009"/>
    <w:multiLevelType w:val="multilevel"/>
    <w:tmpl w:val="00000009"/>
    <w:name w:val="WW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0000000D"/>
    <w:multiLevelType w:val="multilevel"/>
    <w:tmpl w:val="0000000D"/>
    <w:name w:val="WWNum37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5053E50"/>
    <w:multiLevelType w:val="singleLevel"/>
    <w:tmpl w:val="4FEEF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16C0E"/>
    <w:multiLevelType w:val="hybridMultilevel"/>
    <w:tmpl w:val="0D84E92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 w15:restartNumberingAfterBreak="0">
    <w:nsid w:val="0CBF39BC"/>
    <w:multiLevelType w:val="hybridMultilevel"/>
    <w:tmpl w:val="2A06ADA2"/>
    <w:lvl w:ilvl="0" w:tplc="94341B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A2E0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9C12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CA77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125F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E2B5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5083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C24F8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8EB4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C30984"/>
    <w:multiLevelType w:val="hybridMultilevel"/>
    <w:tmpl w:val="EAC41A5C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34E59"/>
    <w:multiLevelType w:val="multilevel"/>
    <w:tmpl w:val="E0E65824"/>
    <w:lvl w:ilvl="0">
      <w:start w:val="1"/>
      <w:numFmt w:val="bullet"/>
      <w:pStyle w:val="ResBulletpoin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5C9422D"/>
    <w:multiLevelType w:val="hybridMultilevel"/>
    <w:tmpl w:val="EFF29646"/>
    <w:lvl w:ilvl="0" w:tplc="8BD60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AD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22F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D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2B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47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81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C5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022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3181F"/>
    <w:multiLevelType w:val="hybridMultilevel"/>
    <w:tmpl w:val="281C1F06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B8436A"/>
    <w:multiLevelType w:val="hybridMultilevel"/>
    <w:tmpl w:val="CBD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1E06"/>
    <w:multiLevelType w:val="hybridMultilevel"/>
    <w:tmpl w:val="04F6B4F2"/>
    <w:lvl w:ilvl="0" w:tplc="267CD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32DE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54D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A5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CAF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F07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2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AC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AC2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94C82"/>
    <w:multiLevelType w:val="hybridMultilevel"/>
    <w:tmpl w:val="86B8E54C"/>
    <w:lvl w:ilvl="0" w:tplc="44C00AA8">
      <w:start w:val="1"/>
      <w:numFmt w:val="bullet"/>
      <w:pStyle w:val="Normal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18"/>
        <w:szCs w:val="18"/>
      </w:rPr>
    </w:lvl>
    <w:lvl w:ilvl="1" w:tplc="3D6E1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16CC8"/>
    <w:multiLevelType w:val="hybridMultilevel"/>
    <w:tmpl w:val="594E864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437F1FAA"/>
    <w:multiLevelType w:val="hybridMultilevel"/>
    <w:tmpl w:val="E142417A"/>
    <w:lvl w:ilvl="0" w:tplc="7DE41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20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8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EB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08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E68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4F5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26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5E0A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06678"/>
    <w:multiLevelType w:val="hybridMultilevel"/>
    <w:tmpl w:val="C3D6726E"/>
    <w:lvl w:ilvl="0" w:tplc="FFFFFFFF">
      <w:start w:val="1"/>
      <w:numFmt w:val="bullet"/>
      <w:pStyle w:val="Multi-Level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DDB1875"/>
    <w:multiLevelType w:val="hybridMultilevel"/>
    <w:tmpl w:val="1EB2E21C"/>
    <w:lvl w:ilvl="0" w:tplc="F32EC7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1ACAB"/>
    <w:multiLevelType w:val="multilevel"/>
    <w:tmpl w:val="3855542D"/>
    <w:lvl w:ilvl="0">
      <w:start w:val="1"/>
      <w:numFmt w:val="bullet"/>
      <w:pStyle w:val="Norma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BEE7730"/>
    <w:multiLevelType w:val="hybridMultilevel"/>
    <w:tmpl w:val="955C71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92CC0"/>
    <w:multiLevelType w:val="hybridMultilevel"/>
    <w:tmpl w:val="07720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7B65173B"/>
    <w:multiLevelType w:val="multilevel"/>
    <w:tmpl w:val="D5560276"/>
    <w:lvl w:ilvl="0">
      <w:start w:val="1"/>
      <w:numFmt w:val="decimal"/>
      <w:pStyle w:val="ResCaptionNumbered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0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2"/>
  </w:num>
  <w:num w:numId="6">
    <w:abstractNumId w:val="8"/>
  </w:num>
  <w:num w:numId="7">
    <w:abstractNumId w:val="12"/>
  </w:num>
  <w:num w:numId="8">
    <w:abstractNumId w:val="26"/>
  </w:num>
  <w:num w:numId="9">
    <w:abstractNumId w:val="13"/>
  </w:num>
  <w:num w:numId="10">
    <w:abstractNumId w:val="19"/>
  </w:num>
  <w:num w:numId="11">
    <w:abstractNumId w:val="11"/>
  </w:num>
  <w:num w:numId="12">
    <w:abstractNumId w:val="21"/>
  </w:num>
  <w:num w:numId="13">
    <w:abstractNumId w:val="15"/>
  </w:num>
  <w:num w:numId="14">
    <w:abstractNumId w:val="1"/>
  </w:num>
  <w:num w:numId="15">
    <w:abstractNumId w:val="18"/>
  </w:num>
  <w:num w:numId="16">
    <w:abstractNumId w:val="9"/>
  </w:num>
  <w:num w:numId="17">
    <w:abstractNumId w:val="24"/>
  </w:num>
  <w:num w:numId="1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23"/>
  </w:num>
  <w:num w:numId="21">
    <w:abstractNumId w:val="16"/>
  </w:num>
  <w:num w:numId="2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AB3"/>
    <w:rsid w:val="00013052"/>
    <w:rsid w:val="000315F3"/>
    <w:rsid w:val="00047906"/>
    <w:rsid w:val="00077FE3"/>
    <w:rsid w:val="000877CB"/>
    <w:rsid w:val="00095F0A"/>
    <w:rsid w:val="000B6611"/>
    <w:rsid w:val="000D1467"/>
    <w:rsid w:val="000D18D5"/>
    <w:rsid w:val="000E16FC"/>
    <w:rsid w:val="000F6ACE"/>
    <w:rsid w:val="001159CE"/>
    <w:rsid w:val="0013766E"/>
    <w:rsid w:val="00142079"/>
    <w:rsid w:val="001978C9"/>
    <w:rsid w:val="001B5FA1"/>
    <w:rsid w:val="001D3C08"/>
    <w:rsid w:val="00202F1A"/>
    <w:rsid w:val="00203F5A"/>
    <w:rsid w:val="00215342"/>
    <w:rsid w:val="00222C9B"/>
    <w:rsid w:val="00237B8B"/>
    <w:rsid w:val="00273864"/>
    <w:rsid w:val="0028154C"/>
    <w:rsid w:val="00293ADE"/>
    <w:rsid w:val="002F062C"/>
    <w:rsid w:val="00302CF1"/>
    <w:rsid w:val="0033332A"/>
    <w:rsid w:val="003333B4"/>
    <w:rsid w:val="00335721"/>
    <w:rsid w:val="00347FE6"/>
    <w:rsid w:val="00375790"/>
    <w:rsid w:val="00377D3A"/>
    <w:rsid w:val="00383DB4"/>
    <w:rsid w:val="003B78C5"/>
    <w:rsid w:val="003E41D1"/>
    <w:rsid w:val="004108D7"/>
    <w:rsid w:val="00434132"/>
    <w:rsid w:val="004420B4"/>
    <w:rsid w:val="00445298"/>
    <w:rsid w:val="004C0DC3"/>
    <w:rsid w:val="00505C94"/>
    <w:rsid w:val="00531128"/>
    <w:rsid w:val="005476CA"/>
    <w:rsid w:val="005615A0"/>
    <w:rsid w:val="005675FC"/>
    <w:rsid w:val="005A1471"/>
    <w:rsid w:val="005B0CF7"/>
    <w:rsid w:val="005D2C49"/>
    <w:rsid w:val="005E5C8F"/>
    <w:rsid w:val="005F667D"/>
    <w:rsid w:val="00644266"/>
    <w:rsid w:val="00657313"/>
    <w:rsid w:val="00662EFC"/>
    <w:rsid w:val="00665164"/>
    <w:rsid w:val="006914F8"/>
    <w:rsid w:val="006B756C"/>
    <w:rsid w:val="006C3053"/>
    <w:rsid w:val="006C5D12"/>
    <w:rsid w:val="006C7A30"/>
    <w:rsid w:val="006D626A"/>
    <w:rsid w:val="006D6BEC"/>
    <w:rsid w:val="00727427"/>
    <w:rsid w:val="00732417"/>
    <w:rsid w:val="00743DCA"/>
    <w:rsid w:val="0075231C"/>
    <w:rsid w:val="007D15F7"/>
    <w:rsid w:val="007E6807"/>
    <w:rsid w:val="00822104"/>
    <w:rsid w:val="0084429D"/>
    <w:rsid w:val="00865E91"/>
    <w:rsid w:val="00882F28"/>
    <w:rsid w:val="0089658A"/>
    <w:rsid w:val="008B4CCC"/>
    <w:rsid w:val="008D1386"/>
    <w:rsid w:val="00966363"/>
    <w:rsid w:val="00980595"/>
    <w:rsid w:val="0098531E"/>
    <w:rsid w:val="009C7A5A"/>
    <w:rsid w:val="009F0D0D"/>
    <w:rsid w:val="00A2111C"/>
    <w:rsid w:val="00A309B7"/>
    <w:rsid w:val="00A55ACB"/>
    <w:rsid w:val="00A63F88"/>
    <w:rsid w:val="00A93FB1"/>
    <w:rsid w:val="00AB3E4A"/>
    <w:rsid w:val="00AE051E"/>
    <w:rsid w:val="00AE6D7B"/>
    <w:rsid w:val="00B13118"/>
    <w:rsid w:val="00B373AE"/>
    <w:rsid w:val="00B416C6"/>
    <w:rsid w:val="00B526B6"/>
    <w:rsid w:val="00B748B6"/>
    <w:rsid w:val="00BA1087"/>
    <w:rsid w:val="00C02374"/>
    <w:rsid w:val="00C0433B"/>
    <w:rsid w:val="00C05822"/>
    <w:rsid w:val="00C11795"/>
    <w:rsid w:val="00C40338"/>
    <w:rsid w:val="00C82190"/>
    <w:rsid w:val="00C96573"/>
    <w:rsid w:val="00CD5D7C"/>
    <w:rsid w:val="00CF2D88"/>
    <w:rsid w:val="00D555EA"/>
    <w:rsid w:val="00DE3AB3"/>
    <w:rsid w:val="00E105C7"/>
    <w:rsid w:val="00E933D1"/>
    <w:rsid w:val="00ED28F8"/>
    <w:rsid w:val="00EE32A4"/>
    <w:rsid w:val="00F06318"/>
    <w:rsid w:val="00F24F2C"/>
    <w:rsid w:val="00F2509A"/>
    <w:rsid w:val="00F62AAF"/>
    <w:rsid w:val="00F81A0A"/>
    <w:rsid w:val="00FA6060"/>
    <w:rsid w:val="00FC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A3C37"/>
  <w15:chartTrackingRefBased/>
  <w15:docId w15:val="{99FFA3BC-22C5-4E29-8574-6C8191D1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240" w:lineRule="atLeas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B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6D6BEC"/>
    <w:pPr>
      <w:suppressAutoHyphens w:val="0"/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color w:val="000000"/>
      <w:sz w:val="18"/>
      <w:szCs w:val="18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000000"/>
      <w:sz w:val="18"/>
      <w:szCs w:val="18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St14z0">
    <w:name w:val="WW8NumSt14z0"/>
    <w:rPr>
      <w:rFonts w:ascii="Symbol" w:hAnsi="Symbol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Heading1Char">
    <w:name w:val="Heading 1 Char"/>
    <w:link w:val="Heading11"/>
    <w:qFormat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4"/>
      <w:szCs w:val="20"/>
    </w:rPr>
  </w:style>
  <w:style w:type="character" w:customStyle="1" w:styleId="PlainTextChar">
    <w:name w:val="Plain Text Char"/>
    <w:rPr>
      <w:rFonts w:ascii="Courier New" w:eastAsia="Times New Roman" w:hAnsi="Courier New" w:cs="Times New Roman"/>
      <w:sz w:val="20"/>
      <w:szCs w:val="20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styleId="Strong">
    <w:name w:val="Strong"/>
    <w:qFormat/>
    <w:rPr>
      <w:b/>
      <w:bCs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sz w:val="24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customStyle="1" w:styleId="p2">
    <w:name w:val="p2"/>
    <w:basedOn w:val="PlainText"/>
    <w:rPr>
      <w:rFonts w:ascii="Tahoma" w:hAnsi="Tahoma"/>
      <w:b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pacing">
    <w:name w:val="Spacing"/>
    <w:basedOn w:val="Normal"/>
    <w:pPr>
      <w:spacing w:line="160" w:lineRule="exact"/>
      <w:jc w:val="both"/>
    </w:pPr>
    <w:rPr>
      <w:rFonts w:ascii="Garamond" w:hAnsi="Garamond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ascii="Arial" w:eastAsia="SimSun" w:hAnsi="Arial"/>
      <w:szCs w:val="24"/>
      <w:lang w:val="en-GB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Multi-LevelBullet">
    <w:name w:val="Multi-Level Bullet"/>
    <w:basedOn w:val="Normal"/>
    <w:rsid w:val="00C11795"/>
    <w:pPr>
      <w:numPr>
        <w:numId w:val="2"/>
      </w:numPr>
      <w:suppressAutoHyphens w:val="0"/>
      <w:spacing w:after="60" w:line="264" w:lineRule="auto"/>
    </w:pPr>
    <w:rPr>
      <w:rFonts w:ascii="Arial" w:hAnsi="Arial" w:cs="Arial"/>
      <w:noProof/>
      <w:szCs w:val="24"/>
      <w:lang w:eastAsia="en-US"/>
    </w:rPr>
  </w:style>
  <w:style w:type="paragraph" w:styleId="FootnoteText">
    <w:name w:val="footnote text"/>
    <w:basedOn w:val="Normal"/>
    <w:link w:val="FootnoteTextChar"/>
    <w:rsid w:val="00C11795"/>
    <w:pPr>
      <w:suppressAutoHyphens w:val="0"/>
    </w:pPr>
    <w:rPr>
      <w:rFonts w:ascii="Verdana" w:hAnsi="Verdana" w:cs="Times New Roman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C11795"/>
    <w:rPr>
      <w:rFonts w:ascii="Verdana" w:hAnsi="Verdana"/>
    </w:rPr>
  </w:style>
  <w:style w:type="paragraph" w:styleId="NoSpacing">
    <w:name w:val="No Spacing"/>
    <w:uiPriority w:val="1"/>
    <w:qFormat/>
    <w:rsid w:val="00BA1087"/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3E41D1"/>
    <w:pPr>
      <w:spacing w:before="100" w:after="100"/>
    </w:pPr>
    <w:rPr>
      <w:rFonts w:cs="Times New Roman"/>
      <w:sz w:val="24"/>
      <w:szCs w:val="24"/>
    </w:rPr>
  </w:style>
  <w:style w:type="paragraph" w:customStyle="1" w:styleId="Default">
    <w:name w:val="Default"/>
    <w:rsid w:val="003E41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420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0B4"/>
    <w:rPr>
      <w:rFonts w:cs="Calibri"/>
      <w:lang w:eastAsia="ar-SA"/>
    </w:rPr>
  </w:style>
  <w:style w:type="paragraph" w:customStyle="1" w:styleId="84exhsubtitle">
    <w:name w:val="84 exh subtitle"/>
    <w:basedOn w:val="Normal"/>
    <w:next w:val="Normal"/>
    <w:rsid w:val="004420B4"/>
    <w:pPr>
      <w:spacing w:before="100"/>
    </w:pPr>
    <w:rPr>
      <w:rFonts w:ascii="Arial" w:eastAsiaTheme="minorEastAsia" w:hAnsi="Arial" w:cs="Arial"/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rsid w:val="004420B4"/>
    <w:rPr>
      <w:rFonts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D6B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B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BEC"/>
    <w:rPr>
      <w:rFonts w:cs="Calibri"/>
      <w:lang w:eastAsia="ar-SA"/>
    </w:rPr>
  </w:style>
  <w:style w:type="character" w:customStyle="1" w:styleId="Heading5Char">
    <w:name w:val="Heading 5 Char"/>
    <w:basedOn w:val="DefaultParagraphFont"/>
    <w:link w:val="Heading5"/>
    <w:rsid w:val="006D6BEC"/>
    <w:rPr>
      <w:b/>
      <w:bCs/>
      <w:i/>
      <w:iCs/>
      <w:sz w:val="26"/>
      <w:szCs w:val="26"/>
    </w:rPr>
  </w:style>
  <w:style w:type="character" w:styleId="Hyperlink">
    <w:name w:val="Hyperlink"/>
    <w:rsid w:val="006D6BEC"/>
    <w:rPr>
      <w:color w:val="0000FF"/>
      <w:u w:val="single"/>
    </w:rPr>
  </w:style>
  <w:style w:type="character" w:customStyle="1" w:styleId="ListParagraphChar">
    <w:name w:val="List Paragraph Char"/>
    <w:link w:val="ListParagraph"/>
    <w:locked/>
    <w:rsid w:val="00215342"/>
    <w:rPr>
      <w:rFonts w:ascii="Arial" w:eastAsia="SimSun" w:hAnsi="Arial" w:cs="Calibri"/>
      <w:szCs w:val="24"/>
      <w:lang w:val="en-GB" w:eastAsia="ar-SA"/>
    </w:rPr>
  </w:style>
  <w:style w:type="paragraph" w:customStyle="1" w:styleId="NormalBullet">
    <w:name w:val="Normal Bullet"/>
    <w:basedOn w:val="Normal"/>
    <w:rsid w:val="00215342"/>
    <w:pPr>
      <w:numPr>
        <w:numId w:val="3"/>
      </w:numPr>
      <w:suppressAutoHyphens w:val="0"/>
    </w:pPr>
    <w:rPr>
      <w:rFonts w:cs="Times New Roman"/>
      <w:sz w:val="22"/>
      <w:szCs w:val="24"/>
      <w:lang w:eastAsia="en-US"/>
    </w:rPr>
  </w:style>
  <w:style w:type="paragraph" w:customStyle="1" w:styleId="TableHeadingColumn">
    <w:name w:val="Table Heading Column"/>
    <w:rsid w:val="00215342"/>
    <w:pPr>
      <w:keepNext/>
      <w:keepLines/>
      <w:suppressAutoHyphens/>
      <w:spacing w:before="60" w:after="60"/>
      <w:jc w:val="center"/>
    </w:pPr>
    <w:rPr>
      <w:rFonts w:ascii="Verdana" w:eastAsia="Arial" w:hAnsi="Verdana"/>
      <w:b/>
      <w:smallCaps/>
      <w:color w:val="FFFFFF"/>
      <w:szCs w:val="22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49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paragraph" w:customStyle="1" w:styleId="Achievement">
    <w:name w:val="Achievement"/>
    <w:qFormat/>
    <w:rsid w:val="005D2C49"/>
    <w:pPr>
      <w:numPr>
        <w:numId w:val="4"/>
      </w:numPr>
      <w:spacing w:after="60" w:line="220" w:lineRule="atLeast"/>
      <w:ind w:left="0" w:firstLine="0"/>
      <w:jc w:val="both"/>
    </w:pPr>
    <w:rPr>
      <w:rFonts w:ascii="Arial" w:hAnsi="Arial"/>
      <w:spacing w:val="-5"/>
    </w:rPr>
  </w:style>
  <w:style w:type="character" w:customStyle="1" w:styleId="Heading2Char">
    <w:name w:val="Heading 2 Char"/>
    <w:basedOn w:val="DefaultParagraphFont"/>
    <w:link w:val="Heading2"/>
    <w:qFormat/>
    <w:rsid w:val="005E5C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OutlineNotIndented">
    <w:name w:val="Outline (Not Indented)"/>
    <w:basedOn w:val="Normal"/>
    <w:rsid w:val="005E5C8F"/>
    <w:pPr>
      <w:ind w:left="720" w:hanging="360"/>
    </w:pPr>
    <w:rPr>
      <w:rFonts w:cs="Times New Roman"/>
      <w:sz w:val="24"/>
    </w:rPr>
  </w:style>
  <w:style w:type="table" w:styleId="TableGrid">
    <w:name w:val="Table Grid"/>
    <w:basedOn w:val="TableNormal"/>
    <w:uiPriority w:val="39"/>
    <w:rsid w:val="00C40338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basedOn w:val="Normal"/>
    <w:qFormat/>
    <w:rsid w:val="00662EFC"/>
    <w:pPr>
      <w:widowControl w:val="0"/>
      <w:numPr>
        <w:numId w:val="5"/>
      </w:numPr>
      <w:suppressAutoHyphens w:val="0"/>
      <w:autoSpaceDE w:val="0"/>
      <w:autoSpaceDN w:val="0"/>
      <w:adjustRightInd w:val="0"/>
      <w:jc w:val="both"/>
    </w:pPr>
    <w:rPr>
      <w:rFonts w:ascii="Arial" w:hAnsi="Arial" w:cs="Arial"/>
      <w:lang w:eastAsia="en-US"/>
    </w:rPr>
  </w:style>
  <w:style w:type="paragraph" w:customStyle="1" w:styleId="ListParagraph349f892f-6660-4432-9375-06e948a6e33d">
    <w:name w:val="List Paragraph_349f892f-6660-4432-9375-06e948a6e33d"/>
    <w:basedOn w:val="Normal"/>
    <w:uiPriority w:val="34"/>
    <w:qFormat/>
    <w:rsid w:val="00662EFC"/>
    <w:pPr>
      <w:suppressAutoHyphens w:val="0"/>
      <w:ind w:left="720"/>
    </w:pPr>
    <w:rPr>
      <w:rFonts w:cs="Times New Roman"/>
      <w:sz w:val="24"/>
      <w:szCs w:val="24"/>
      <w:lang w:eastAsia="en-US"/>
    </w:rPr>
  </w:style>
  <w:style w:type="paragraph" w:customStyle="1" w:styleId="BodyText1">
    <w:name w:val="Body Text1"/>
    <w:basedOn w:val="Normal"/>
    <w:qFormat/>
    <w:rsid w:val="00302CF1"/>
    <w:pPr>
      <w:suppressAutoHyphens w:val="0"/>
      <w:spacing w:after="120"/>
    </w:pPr>
    <w:rPr>
      <w:rFonts w:ascii="Calibri" w:hAnsi="Calibri" w:cs="Arial"/>
      <w:bCs/>
      <w:iCs/>
      <w:szCs w:val="28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3F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3F88"/>
    <w:rPr>
      <w:rFonts w:cs="Calibri"/>
      <w:sz w:val="16"/>
      <w:szCs w:val="16"/>
      <w:lang w:eastAsia="ar-SA"/>
    </w:rPr>
  </w:style>
  <w:style w:type="paragraph" w:styleId="Title">
    <w:name w:val="Title"/>
    <w:basedOn w:val="Normal"/>
    <w:link w:val="TitleChar"/>
    <w:qFormat/>
    <w:rsid w:val="00A63F88"/>
    <w:pPr>
      <w:suppressAutoHyphens w:val="0"/>
      <w:autoSpaceDE w:val="0"/>
      <w:autoSpaceDN w:val="0"/>
      <w:jc w:val="center"/>
    </w:pPr>
    <w:rPr>
      <w:rFonts w:ascii="Arial" w:hAnsi="Arial" w:cs="Arial"/>
      <w:b/>
      <w:bCs/>
      <w:lang w:eastAsia="en-US"/>
    </w:rPr>
  </w:style>
  <w:style w:type="character" w:customStyle="1" w:styleId="TitleChar">
    <w:name w:val="Title Char"/>
    <w:basedOn w:val="DefaultParagraphFont"/>
    <w:link w:val="Title"/>
    <w:qFormat/>
    <w:rsid w:val="00A63F88"/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63"/>
    <w:rPr>
      <w:rFonts w:asciiTheme="majorHAnsi" w:eastAsiaTheme="majorEastAsia" w:hAnsiTheme="majorHAnsi" w:cstheme="majorBidi"/>
      <w:i/>
      <w:iCs/>
      <w:color w:val="2E74B5" w:themeColor="accent1" w:themeShade="BF"/>
      <w:lang w:eastAsia="ar-SA"/>
    </w:rPr>
  </w:style>
  <w:style w:type="paragraph" w:customStyle="1" w:styleId="Dates">
    <w:name w:val="Dates"/>
    <w:basedOn w:val="Normal"/>
    <w:qFormat/>
    <w:rsid w:val="00966363"/>
    <w:pPr>
      <w:suppressAutoHyphens w:val="0"/>
      <w:spacing w:before="40" w:after="200" w:line="220" w:lineRule="exact"/>
      <w:jc w:val="right"/>
    </w:pPr>
    <w:rPr>
      <w:rFonts w:ascii="Tahoma" w:hAnsi="Tahoma" w:cs="Times New Roman"/>
      <w:spacing w:val="10"/>
      <w:sz w:val="16"/>
      <w:szCs w:val="16"/>
      <w:lang w:eastAsia="en-US"/>
    </w:rPr>
  </w:style>
  <w:style w:type="paragraph" w:customStyle="1" w:styleId="Location">
    <w:name w:val="Location"/>
    <w:basedOn w:val="Normal"/>
    <w:qFormat/>
    <w:rsid w:val="00966363"/>
    <w:pPr>
      <w:suppressAutoHyphens w:val="0"/>
      <w:spacing w:after="200" w:line="220" w:lineRule="exact"/>
    </w:pPr>
    <w:rPr>
      <w:rFonts w:ascii="Tahoma" w:hAnsi="Tahoma" w:cs="Times New Roman"/>
      <w:i/>
      <w:spacing w:val="10"/>
      <w:sz w:val="16"/>
      <w:szCs w:val="16"/>
      <w:lang w:eastAsia="en-US"/>
    </w:rPr>
  </w:style>
  <w:style w:type="paragraph" w:customStyle="1" w:styleId="Objective">
    <w:name w:val="Objective"/>
    <w:basedOn w:val="Normal"/>
    <w:next w:val="BodyText"/>
    <w:qFormat/>
    <w:rsid w:val="00966363"/>
    <w:pPr>
      <w:suppressAutoHyphens w:val="0"/>
      <w:spacing w:before="60" w:after="220" w:line="220" w:lineRule="atLeast"/>
      <w:jc w:val="both"/>
    </w:pPr>
    <w:rPr>
      <w:rFonts w:ascii="Garamond" w:hAnsi="Garamond" w:cs="Times New Roman"/>
      <w:sz w:val="22"/>
      <w:lang w:eastAsia="en-US"/>
    </w:rPr>
  </w:style>
  <w:style w:type="paragraph" w:customStyle="1" w:styleId="ListParagraph10">
    <w:name w:val="List Paragraph1_0"/>
    <w:basedOn w:val="Normal"/>
    <w:uiPriority w:val="34"/>
    <w:qFormat/>
    <w:rsid w:val="0096636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">
    <w:name w:val="List Bullet"/>
    <w:basedOn w:val="Normal"/>
    <w:autoRedefine/>
    <w:semiHidden/>
    <w:rsid w:val="009C7A5A"/>
    <w:pPr>
      <w:numPr>
        <w:numId w:val="6"/>
      </w:numPr>
      <w:suppressAutoHyphens w:val="0"/>
      <w:spacing w:after="60"/>
    </w:pPr>
    <w:rPr>
      <w:rFonts w:ascii="Arial" w:hAnsi="Arial" w:cs="Mangal"/>
      <w:color w:val="000000"/>
      <w:szCs w:val="24"/>
      <w:lang w:eastAsia="en-US"/>
    </w:rPr>
  </w:style>
  <w:style w:type="character" w:styleId="Emphasis">
    <w:name w:val="Emphasis"/>
    <w:uiPriority w:val="20"/>
    <w:qFormat/>
    <w:rsid w:val="009C7A5A"/>
    <w:rPr>
      <w:b/>
      <w:bCs/>
      <w:i w:val="0"/>
      <w:iCs w:val="0"/>
    </w:rPr>
  </w:style>
  <w:style w:type="paragraph" w:customStyle="1" w:styleId="Standard">
    <w:name w:val="Standard"/>
    <w:rsid w:val="009C7A5A"/>
    <w:pPr>
      <w:widowControl w:val="0"/>
      <w:autoSpaceDE w:val="0"/>
      <w:autoSpaceDN w:val="0"/>
      <w:adjustRightInd w:val="0"/>
    </w:pPr>
    <w:rPr>
      <w:rFonts w:eastAsia="Batang"/>
    </w:rPr>
  </w:style>
  <w:style w:type="paragraph" w:customStyle="1" w:styleId="Heading11">
    <w:name w:val="Heading 11"/>
    <w:basedOn w:val="Normal"/>
    <w:next w:val="Normal"/>
    <w:link w:val="Heading1Char"/>
    <w:qFormat/>
    <w:rsid w:val="006914F8"/>
    <w:pPr>
      <w:keepNext/>
      <w:tabs>
        <w:tab w:val="left" w:pos="0"/>
        <w:tab w:val="left" w:pos="3420"/>
      </w:tabs>
      <w:outlineLvl w:val="0"/>
    </w:pPr>
    <w:rPr>
      <w:rFonts w:cs="Times New Roman"/>
      <w:b/>
      <w:lang w:eastAsia="en-US"/>
    </w:rPr>
  </w:style>
  <w:style w:type="paragraph" w:customStyle="1" w:styleId="Heading21">
    <w:name w:val="Heading 21"/>
    <w:basedOn w:val="Normal"/>
    <w:next w:val="Normal"/>
    <w:qFormat/>
    <w:rsid w:val="006914F8"/>
    <w:pPr>
      <w:keepNext/>
      <w:widowControl w:val="0"/>
      <w:tabs>
        <w:tab w:val="left" w:pos="0"/>
      </w:tabs>
      <w:ind w:left="2160"/>
      <w:outlineLvl w:val="1"/>
    </w:pPr>
    <w:rPr>
      <w:rFonts w:ascii="Verdana" w:hAnsi="Verdana" w:cs="Times New Roman"/>
      <w:b/>
      <w:color w:val="00000A"/>
      <w:sz w:val="24"/>
      <w:szCs w:val="24"/>
    </w:rPr>
  </w:style>
  <w:style w:type="character" w:customStyle="1" w:styleId="InternetLink">
    <w:name w:val="Internet Link"/>
    <w:rsid w:val="006914F8"/>
    <w:rPr>
      <w:color w:val="0000FF"/>
      <w:u w:val="single"/>
    </w:rPr>
  </w:style>
  <w:style w:type="character" w:customStyle="1" w:styleId="Heading3Char9f6020e4-deb6-4d8e-b4cb-daa8e543fb1c">
    <w:name w:val="Heading 3 Char_9f6020e4-deb6-4d8e-b4cb-daa8e543fb1c"/>
    <w:qFormat/>
    <w:rsid w:val="006914F8"/>
    <w:rPr>
      <w:rFonts w:ascii="Georgia" w:hAnsi="Georgia" w:cs="Georgia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qFormat/>
    <w:rsid w:val="00B416C6"/>
    <w:pPr>
      <w:suppressAutoHyphens w:val="0"/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416C6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Tit">
    <w:name w:val="Tit"/>
    <w:basedOn w:val="Normal"/>
    <w:rsid w:val="00B416C6"/>
    <w:pPr>
      <w:pBdr>
        <w:bottom w:val="single" w:sz="6" w:space="2" w:color="auto"/>
      </w:pBdr>
      <w:shd w:val="pct5" w:color="auto" w:fill="auto"/>
      <w:suppressAutoHyphens w:val="0"/>
      <w:spacing w:after="120"/>
      <w:ind w:left="851" w:hanging="851"/>
    </w:pPr>
    <w:rPr>
      <w:rFonts w:eastAsia="MS Mincho" w:cs="Times New Roman"/>
      <w:b/>
      <w:sz w:val="24"/>
      <w:lang w:eastAsia="en-US"/>
    </w:rPr>
  </w:style>
  <w:style w:type="paragraph" w:customStyle="1" w:styleId="ListParagraph1">
    <w:name w:val="List Paragraph1"/>
    <w:basedOn w:val="Normal"/>
    <w:qFormat/>
    <w:rsid w:val="00B416C6"/>
    <w:pPr>
      <w:suppressAutoHyphens w:val="0"/>
      <w:ind w:left="720"/>
      <w:contextualSpacing/>
    </w:pPr>
    <w:rPr>
      <w:rFonts w:eastAsia="MS Mincho" w:cs="Times New Roman"/>
      <w:lang w:eastAsia="en-US"/>
    </w:rPr>
  </w:style>
  <w:style w:type="paragraph" w:customStyle="1" w:styleId="Normaltimes">
    <w:name w:val="Normal + times"/>
    <w:aliases w:val="11 pt"/>
    <w:basedOn w:val="Normal"/>
    <w:link w:val="NormaltimesChar"/>
    <w:rsid w:val="00377D3A"/>
    <w:pPr>
      <w:suppressAutoHyphens w:val="0"/>
      <w:spacing w:before="20"/>
    </w:pPr>
    <w:rPr>
      <w:rFonts w:ascii="Arial" w:hAnsi="Arial" w:cs="Times New Roman"/>
      <w:sz w:val="22"/>
      <w:szCs w:val="22"/>
      <w:lang w:eastAsia="en-US"/>
    </w:rPr>
  </w:style>
  <w:style w:type="character" w:customStyle="1" w:styleId="NormaltimesChar">
    <w:name w:val="Normal + times Char"/>
    <w:aliases w:val="11 pt Char"/>
    <w:link w:val="Normaltimes"/>
    <w:rsid w:val="00377D3A"/>
    <w:rPr>
      <w:rFonts w:ascii="Arial" w:hAnsi="Arial"/>
      <w:sz w:val="22"/>
      <w:szCs w:val="22"/>
    </w:rPr>
  </w:style>
  <w:style w:type="character" w:customStyle="1" w:styleId="BodyContentStyleChar">
    <w:name w:val="Body_Content_Style Char"/>
    <w:basedOn w:val="DefaultParagraphFont"/>
    <w:link w:val="BodyContentStyle"/>
    <w:locked/>
    <w:rsid w:val="00377D3A"/>
    <w:rPr>
      <w:color w:val="000000"/>
    </w:rPr>
  </w:style>
  <w:style w:type="paragraph" w:customStyle="1" w:styleId="BodyContentStyle">
    <w:name w:val="Body_Content_Style"/>
    <w:basedOn w:val="Normal"/>
    <w:link w:val="BodyContentStyleChar"/>
    <w:rsid w:val="00377D3A"/>
    <w:pPr>
      <w:suppressAutoHyphens w:val="0"/>
      <w:spacing w:before="120" w:after="180" w:line="288" w:lineRule="auto"/>
    </w:pPr>
    <w:rPr>
      <w:rFonts w:cs="Times New Roman"/>
      <w:color w:val="000000"/>
      <w:lang w:eastAsia="en-US"/>
    </w:rPr>
  </w:style>
  <w:style w:type="paragraph" w:customStyle="1" w:styleId="Bulleted">
    <w:name w:val="Bulleted"/>
    <w:basedOn w:val="Normal"/>
    <w:rsid w:val="00B748B6"/>
    <w:pPr>
      <w:tabs>
        <w:tab w:val="num" w:pos="720"/>
      </w:tabs>
      <w:ind w:left="720" w:hanging="360"/>
      <w:jc w:val="both"/>
    </w:pPr>
    <w:rPr>
      <w:rFonts w:cs="Times New Roman"/>
      <w:b/>
      <w:bCs/>
    </w:rPr>
  </w:style>
  <w:style w:type="paragraph" w:customStyle="1" w:styleId="ListIndent">
    <w:name w:val="List Indent"/>
    <w:basedOn w:val="BodyText"/>
    <w:next w:val="Normal"/>
    <w:rsid w:val="000E16FC"/>
    <w:pPr>
      <w:keepLines/>
      <w:widowControl w:val="0"/>
      <w:tabs>
        <w:tab w:val="left" w:pos="3969"/>
      </w:tabs>
      <w:spacing w:after="62"/>
      <w:ind w:left="2523" w:hanging="2160"/>
    </w:pPr>
    <w:rPr>
      <w:rFonts w:ascii="Thorndale" w:eastAsia="HG Mincho Light J" w:hAnsi="Thorndale" w:cs="Thorndale"/>
      <w:color w:val="000000"/>
      <w:sz w:val="22"/>
      <w:szCs w:val="24"/>
      <w:lang w:eastAsia="zh-CN"/>
    </w:rPr>
  </w:style>
  <w:style w:type="paragraph" w:customStyle="1" w:styleId="textbody">
    <w:name w:val="textbody"/>
    <w:basedOn w:val="Normal"/>
    <w:rsid w:val="000E16FC"/>
    <w:pPr>
      <w:spacing w:before="280" w:after="280"/>
    </w:pPr>
    <w:rPr>
      <w:rFonts w:ascii="Arial Unicode MS" w:eastAsia="Arial Unicode MS" w:hAnsi="Arial Unicode MS" w:cs="Arial Unicode MS"/>
      <w:sz w:val="24"/>
      <w:szCs w:val="24"/>
      <w:lang w:eastAsia="zh-CN"/>
    </w:rPr>
  </w:style>
  <w:style w:type="paragraph" w:customStyle="1" w:styleId="ParaAttribute0">
    <w:name w:val="ParaAttribute0"/>
    <w:rsid w:val="00505C94"/>
    <w:pPr>
      <w:pBdr>
        <w:bottom w:val="single" w:sz="8" w:space="0" w:color="000000"/>
      </w:pBdr>
      <w:wordWrap w:val="0"/>
    </w:pPr>
    <w:rPr>
      <w:rFonts w:eastAsia="Batang"/>
    </w:rPr>
  </w:style>
  <w:style w:type="paragraph" w:customStyle="1" w:styleId="ParaAttribute3">
    <w:name w:val="ParaAttribute3"/>
    <w:rsid w:val="00505C94"/>
    <w:pPr>
      <w:pBdr>
        <w:bottom w:val="single" w:sz="8" w:space="0" w:color="000000"/>
      </w:pBdr>
      <w:wordWrap w:val="0"/>
      <w:jc w:val="center"/>
    </w:pPr>
    <w:rPr>
      <w:rFonts w:eastAsia="Batang"/>
    </w:rPr>
  </w:style>
  <w:style w:type="paragraph" w:customStyle="1" w:styleId="ParaAttribute4">
    <w:name w:val="ParaAttribute4"/>
    <w:rsid w:val="00505C94"/>
    <w:pPr>
      <w:wordWrap w:val="0"/>
    </w:pPr>
    <w:rPr>
      <w:rFonts w:eastAsia="Batang"/>
    </w:rPr>
  </w:style>
  <w:style w:type="paragraph" w:customStyle="1" w:styleId="ParaAttribute5">
    <w:name w:val="ParaAttribute5"/>
    <w:rsid w:val="00505C94"/>
    <w:pPr>
      <w:widowControl w:val="0"/>
      <w:wordWrap w:val="0"/>
      <w:jc w:val="both"/>
    </w:pPr>
    <w:rPr>
      <w:rFonts w:eastAsia="Batang"/>
    </w:rPr>
  </w:style>
  <w:style w:type="paragraph" w:customStyle="1" w:styleId="ParaAttribute6">
    <w:name w:val="ParaAttribute6"/>
    <w:rsid w:val="00505C94"/>
    <w:pPr>
      <w:widowControl w:val="0"/>
      <w:wordWrap w:val="0"/>
      <w:ind w:firstLine="720"/>
      <w:jc w:val="both"/>
    </w:pPr>
    <w:rPr>
      <w:rFonts w:eastAsia="Batang"/>
    </w:rPr>
  </w:style>
  <w:style w:type="paragraph" w:customStyle="1" w:styleId="ParaAttribute7">
    <w:name w:val="ParaAttribute7"/>
    <w:rsid w:val="00505C94"/>
    <w:pPr>
      <w:pBdr>
        <w:bottom w:val="single" w:sz="8" w:space="0" w:color="000000"/>
      </w:pBdr>
      <w:wordWrap w:val="0"/>
      <w:jc w:val="both"/>
    </w:pPr>
    <w:rPr>
      <w:rFonts w:eastAsia="Batang"/>
    </w:rPr>
  </w:style>
  <w:style w:type="paragraph" w:customStyle="1" w:styleId="ParaAttribute11">
    <w:name w:val="ParaAttribute11"/>
    <w:rsid w:val="00505C94"/>
    <w:pPr>
      <w:wordWrap w:val="0"/>
      <w:ind w:left="720"/>
    </w:pPr>
    <w:rPr>
      <w:rFonts w:eastAsia="Batang"/>
    </w:rPr>
  </w:style>
  <w:style w:type="paragraph" w:customStyle="1" w:styleId="ParaAttribute13">
    <w:name w:val="ParaAttribute13"/>
    <w:rsid w:val="00505C94"/>
    <w:pPr>
      <w:widowControl w:val="0"/>
      <w:wordWrap w:val="0"/>
      <w:ind w:left="720"/>
    </w:pPr>
    <w:rPr>
      <w:rFonts w:eastAsia="Batang"/>
    </w:rPr>
  </w:style>
  <w:style w:type="paragraph" w:customStyle="1" w:styleId="ParaAttribute14">
    <w:name w:val="ParaAttribute14"/>
    <w:rsid w:val="00505C94"/>
    <w:pPr>
      <w:widowControl w:val="0"/>
      <w:wordWrap w:val="0"/>
      <w:ind w:firstLine="720"/>
    </w:pPr>
    <w:rPr>
      <w:rFonts w:eastAsia="Batang"/>
    </w:rPr>
  </w:style>
  <w:style w:type="paragraph" w:customStyle="1" w:styleId="ParaAttribute15">
    <w:name w:val="ParaAttribute15"/>
    <w:rsid w:val="00505C94"/>
    <w:pPr>
      <w:wordWrap w:val="0"/>
      <w:ind w:firstLine="720"/>
    </w:pPr>
    <w:rPr>
      <w:rFonts w:eastAsia="Batang"/>
    </w:rPr>
  </w:style>
  <w:style w:type="paragraph" w:customStyle="1" w:styleId="ParaAttribute17">
    <w:name w:val="ParaAttribute17"/>
    <w:rsid w:val="00505C94"/>
    <w:pPr>
      <w:shd w:val="solid" w:color="FFFFFF" w:fill="auto"/>
      <w:tabs>
        <w:tab w:val="left" w:pos="720"/>
      </w:tabs>
      <w:wordWrap w:val="0"/>
      <w:ind w:left="720"/>
    </w:pPr>
    <w:rPr>
      <w:rFonts w:eastAsia="Batang"/>
    </w:rPr>
  </w:style>
  <w:style w:type="paragraph" w:customStyle="1" w:styleId="ParaAttribute18">
    <w:name w:val="ParaAttribute18"/>
    <w:rsid w:val="00505C94"/>
    <w:pPr>
      <w:shd w:val="solid" w:color="FFFFFF" w:fill="auto"/>
      <w:tabs>
        <w:tab w:val="left" w:pos="720"/>
      </w:tabs>
      <w:wordWrap w:val="0"/>
    </w:pPr>
    <w:rPr>
      <w:rFonts w:eastAsia="Batang"/>
    </w:rPr>
  </w:style>
  <w:style w:type="paragraph" w:customStyle="1" w:styleId="ParaAttribute20">
    <w:name w:val="ParaAttribute20"/>
    <w:rsid w:val="00505C94"/>
    <w:pPr>
      <w:shd w:val="solid" w:color="FFFFFF" w:fill="auto"/>
      <w:wordWrap w:val="0"/>
    </w:pPr>
    <w:rPr>
      <w:rFonts w:eastAsia="Batang"/>
    </w:rPr>
  </w:style>
  <w:style w:type="paragraph" w:customStyle="1" w:styleId="ParaAttribute23">
    <w:name w:val="ParaAttribute23"/>
    <w:rsid w:val="00505C94"/>
    <w:pPr>
      <w:tabs>
        <w:tab w:val="left" w:pos="720"/>
      </w:tabs>
      <w:wordWrap w:val="0"/>
      <w:ind w:left="720"/>
      <w:jc w:val="both"/>
    </w:pPr>
    <w:rPr>
      <w:rFonts w:eastAsia="Batang"/>
    </w:rPr>
  </w:style>
  <w:style w:type="paragraph" w:customStyle="1" w:styleId="ParaAttribute24">
    <w:name w:val="ParaAttribute24"/>
    <w:rsid w:val="00505C94"/>
    <w:pPr>
      <w:shd w:val="solid" w:color="FFFFFF" w:fill="auto"/>
      <w:tabs>
        <w:tab w:val="left" w:pos="720"/>
      </w:tabs>
      <w:wordWrap w:val="0"/>
      <w:ind w:left="360"/>
    </w:pPr>
    <w:rPr>
      <w:rFonts w:eastAsia="Batang"/>
    </w:rPr>
  </w:style>
  <w:style w:type="paragraph" w:customStyle="1" w:styleId="ParaAttribute25">
    <w:name w:val="ParaAttribute25"/>
    <w:rsid w:val="00505C94"/>
    <w:pPr>
      <w:shd w:val="solid" w:color="FFFFFF" w:fill="auto"/>
      <w:wordWrap w:val="0"/>
      <w:jc w:val="both"/>
    </w:pPr>
    <w:rPr>
      <w:rFonts w:eastAsia="Batang"/>
    </w:rPr>
  </w:style>
  <w:style w:type="character" w:customStyle="1" w:styleId="CharAttribute0">
    <w:name w:val="CharAttribute0"/>
    <w:rsid w:val="00505C94"/>
    <w:rPr>
      <w:rFonts w:ascii="Arial" w:eastAsia="Arial" w:hAnsi="Arial" w:hint="default"/>
      <w:b/>
      <w:color w:val="0D0D0D"/>
      <w:sz w:val="24"/>
    </w:rPr>
  </w:style>
  <w:style w:type="character" w:customStyle="1" w:styleId="CharAttribute7">
    <w:name w:val="CharAttribute7"/>
    <w:rsid w:val="00505C94"/>
    <w:rPr>
      <w:rFonts w:ascii="Arial" w:eastAsia="Arial" w:hAnsi="Arial" w:hint="default"/>
      <w:b/>
      <w:color w:val="0000FF"/>
      <w:sz w:val="24"/>
      <w:u w:val="single"/>
    </w:rPr>
  </w:style>
  <w:style w:type="character" w:customStyle="1" w:styleId="CharAttribute9">
    <w:name w:val="CharAttribute9"/>
    <w:rsid w:val="00505C94"/>
    <w:rPr>
      <w:rFonts w:ascii="Arial" w:eastAsia="Arial" w:hAnsi="Arial" w:hint="default"/>
      <w:b/>
      <w:color w:val="0D0D0D"/>
      <w:sz w:val="24"/>
      <w:u w:val="single"/>
    </w:rPr>
  </w:style>
  <w:style w:type="character" w:customStyle="1" w:styleId="CharAttribute10">
    <w:name w:val="CharAttribute10"/>
    <w:rsid w:val="00505C94"/>
    <w:rPr>
      <w:rFonts w:ascii="Arial" w:eastAsia="Arial" w:hAnsi="Arial" w:hint="default"/>
      <w:color w:val="0D0D0D"/>
      <w:sz w:val="24"/>
    </w:rPr>
  </w:style>
  <w:style w:type="character" w:customStyle="1" w:styleId="CharAttribute11">
    <w:name w:val="CharAttribute11"/>
    <w:rsid w:val="00505C94"/>
    <w:rPr>
      <w:rFonts w:ascii="Arial" w:eastAsia="Arial" w:hAnsi="Arial" w:hint="default"/>
      <w:sz w:val="24"/>
    </w:rPr>
  </w:style>
  <w:style w:type="character" w:customStyle="1" w:styleId="CharAttribute12">
    <w:name w:val="CharAttribute12"/>
    <w:rsid w:val="00505C94"/>
    <w:rPr>
      <w:rFonts w:ascii="Arial" w:eastAsia="Arial" w:hAnsi="Arial" w:hint="default"/>
      <w:sz w:val="24"/>
    </w:rPr>
  </w:style>
  <w:style w:type="character" w:customStyle="1" w:styleId="CharAttribute17">
    <w:name w:val="CharAttribute17"/>
    <w:rsid w:val="00505C94"/>
    <w:rPr>
      <w:rFonts w:ascii="Arial" w:eastAsia="Arial" w:hAnsi="Arial" w:hint="default"/>
      <w:b/>
      <w:sz w:val="24"/>
    </w:rPr>
  </w:style>
  <w:style w:type="character" w:customStyle="1" w:styleId="CharAttribute24">
    <w:name w:val="CharAttribute24"/>
    <w:rsid w:val="00505C94"/>
    <w:rPr>
      <w:rFonts w:ascii="Arial" w:eastAsia="Arial" w:hAnsi="Arial" w:hint="default"/>
      <w:b/>
      <w:sz w:val="24"/>
    </w:rPr>
  </w:style>
  <w:style w:type="paragraph" w:customStyle="1" w:styleId="11">
    <w:name w:val="11"/>
    <w:basedOn w:val="Normal"/>
    <w:rsid w:val="00727427"/>
    <w:pPr>
      <w:suppressAutoHyphens w:val="0"/>
    </w:pPr>
    <w:rPr>
      <w:rFonts w:eastAsia="Calibri" w:cs="Times New Roman"/>
      <w:lang w:eastAsia="en-US"/>
    </w:rPr>
  </w:style>
  <w:style w:type="paragraph" w:customStyle="1" w:styleId="vardana">
    <w:name w:val="vardana"/>
    <w:basedOn w:val="Normal"/>
    <w:rsid w:val="00727427"/>
    <w:pPr>
      <w:suppressAutoHyphens w:val="0"/>
    </w:pPr>
    <w:rPr>
      <w:rFonts w:ascii="Verdana" w:hAnsi="Verdana" w:cs="Times New Roman"/>
      <w:kern w:val="36"/>
      <w:lang w:eastAsia="en-US"/>
    </w:rPr>
  </w:style>
  <w:style w:type="character" w:customStyle="1" w:styleId="Char">
    <w:name w:val="Char"/>
    <w:rsid w:val="00727427"/>
    <w:rPr>
      <w:rFonts w:ascii="Arial" w:hAnsi="Arial" w:cs="Arial" w:hint="default"/>
      <w:sz w:val="18"/>
    </w:rPr>
  </w:style>
  <w:style w:type="paragraph" w:customStyle="1" w:styleId="Address2">
    <w:name w:val="Address 2"/>
    <w:basedOn w:val="Normal"/>
    <w:rsid w:val="00F06318"/>
    <w:pPr>
      <w:suppressAutoHyphens w:val="0"/>
      <w:spacing w:line="200" w:lineRule="atLeast"/>
    </w:pPr>
    <w:rPr>
      <w:rFonts w:cs="Times New Roman"/>
      <w:sz w:val="16"/>
      <w:lang w:eastAsia="en-US"/>
    </w:rPr>
  </w:style>
  <w:style w:type="character" w:customStyle="1" w:styleId="Book">
    <w:name w:val="Book"/>
    <w:rsid w:val="00047906"/>
    <w:rPr>
      <w:rFonts w:ascii="Book Antiqua" w:hAnsi="Book Antiqua"/>
      <w:position w:val="0"/>
      <w:sz w:val="20"/>
      <w:vertAlign w:val="baseline"/>
      <w:lang w:val="en-GB"/>
    </w:rPr>
  </w:style>
  <w:style w:type="character" w:customStyle="1" w:styleId="footerchar0">
    <w:name w:val="footer__char"/>
    <w:rsid w:val="00FC784D"/>
  </w:style>
  <w:style w:type="paragraph" w:customStyle="1" w:styleId="Cog-body-table">
    <w:name w:val="Cog-body-table"/>
    <w:basedOn w:val="Normal"/>
    <w:rsid w:val="00383DB4"/>
    <w:pPr>
      <w:keepNext/>
      <w:suppressAutoHyphens w:val="0"/>
      <w:spacing w:before="60" w:after="60" w:line="360" w:lineRule="auto"/>
      <w:jc w:val="both"/>
    </w:pPr>
    <w:rPr>
      <w:rFonts w:ascii="Verdana" w:hAnsi="Verdana" w:cs="Times New Roman"/>
      <w:lang w:eastAsia="en-US"/>
    </w:rPr>
  </w:style>
  <w:style w:type="paragraph" w:styleId="HTMLPreformatted">
    <w:name w:val="HTML Preformatted"/>
    <w:basedOn w:val="Normal"/>
    <w:link w:val="HTMLPreformattedChar"/>
    <w:rsid w:val="0056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5615A0"/>
    <w:rPr>
      <w:rFonts w:ascii="Courier New" w:eastAsia="Courier New" w:hAnsi="Courier New" w:cs="Courier New"/>
    </w:rPr>
  </w:style>
  <w:style w:type="character" w:customStyle="1" w:styleId="CharAttribute36">
    <w:name w:val="CharAttribute36"/>
    <w:rsid w:val="005615A0"/>
    <w:rPr>
      <w:rFonts w:ascii="Times New Roman" w:eastAsia="Times New Roman"/>
      <w:b/>
      <w:sz w:val="22"/>
    </w:rPr>
  </w:style>
  <w:style w:type="paragraph" w:customStyle="1" w:styleId="tablehead">
    <w:name w:val="tablehead"/>
    <w:basedOn w:val="Normal"/>
    <w:rsid w:val="00F62AAF"/>
    <w:pPr>
      <w:spacing w:before="120" w:after="120"/>
    </w:pPr>
    <w:rPr>
      <w:rFonts w:ascii="Arial" w:hAnsi="Arial" w:cs="Arial"/>
      <w:b/>
      <w:bCs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80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6807"/>
    <w:rPr>
      <w:rFonts w:cs="Calibri"/>
      <w:lang w:eastAsia="ar-SA"/>
    </w:rPr>
  </w:style>
  <w:style w:type="character" w:customStyle="1" w:styleId="span">
    <w:name w:val="span"/>
    <w:basedOn w:val="DefaultParagraphFont"/>
    <w:qFormat/>
    <w:rsid w:val="00C02374"/>
    <w:rPr>
      <w:position w:val="0"/>
      <w:sz w:val="24"/>
      <w:szCs w:val="24"/>
      <w:vertAlign w:val="baseline"/>
    </w:rPr>
  </w:style>
  <w:style w:type="character" w:customStyle="1" w:styleId="divdocumentdivsectiontitle">
    <w:name w:val="div_document_div_sectiontitle"/>
    <w:basedOn w:val="DefaultParagraphFont"/>
    <w:qFormat/>
    <w:rsid w:val="00C02374"/>
    <w:rPr>
      <w:caps/>
      <w:spacing w:val="10"/>
      <w:sz w:val="22"/>
      <w:szCs w:val="22"/>
      <w:shd w:val="clear" w:color="auto" w:fill="BCBFC3"/>
    </w:rPr>
  </w:style>
  <w:style w:type="character" w:customStyle="1" w:styleId="divdocumentparlrColmndateswrapper">
    <w:name w:val="div_document_parlrColmn_dates_wrapper"/>
    <w:basedOn w:val="DefaultParagraphFont"/>
    <w:qFormat/>
    <w:rsid w:val="00C02374"/>
  </w:style>
  <w:style w:type="character" w:customStyle="1" w:styleId="txtBold">
    <w:name w:val="txtBold"/>
    <w:basedOn w:val="DefaultParagraphFont"/>
    <w:qFormat/>
    <w:rsid w:val="00C02374"/>
    <w:rPr>
      <w:b/>
      <w:bCs/>
    </w:rPr>
  </w:style>
  <w:style w:type="character" w:customStyle="1" w:styleId="divdocumentdivparagraphparlrColmnnth-last-of-type1dateswrapper">
    <w:name w:val="div_document_div_paragraph_parlrColmn_nth-last-of-type(1)_dates_wrapper"/>
    <w:basedOn w:val="DefaultParagraphFont"/>
    <w:qFormat/>
    <w:rsid w:val="00C02374"/>
  </w:style>
  <w:style w:type="paragraph" w:customStyle="1" w:styleId="divname">
    <w:name w:val="div_name"/>
    <w:basedOn w:val="Normal"/>
    <w:qFormat/>
    <w:rsid w:val="00C02374"/>
    <w:pPr>
      <w:suppressAutoHyphens w:val="0"/>
      <w:spacing w:line="880" w:lineRule="atLeast"/>
      <w:jc w:val="center"/>
    </w:pPr>
    <w:rPr>
      <w:rFonts w:ascii="Calibri" w:eastAsia="SimSun" w:hAnsi="Calibri" w:cs="Mangal"/>
      <w:caps/>
      <w:color w:val="00000A"/>
      <w:sz w:val="80"/>
      <w:szCs w:val="80"/>
      <w:lang w:val="en-IN" w:eastAsia="zh-CN" w:bidi="hi-IN"/>
    </w:rPr>
  </w:style>
  <w:style w:type="paragraph" w:customStyle="1" w:styleId="spanpaddedline">
    <w:name w:val="span_paddedline"/>
    <w:basedOn w:val="Normal"/>
    <w:qFormat/>
    <w:rsid w:val="00C02374"/>
    <w:pPr>
      <w:suppressAutoHyphens w:val="0"/>
      <w:spacing w:line="240" w:lineRule="atLeast"/>
    </w:pPr>
    <w:rPr>
      <w:rFonts w:ascii="Calibri" w:eastAsia="SimSun" w:hAnsi="Calibri" w:cs="Mangal"/>
      <w:color w:val="00000A"/>
      <w:sz w:val="24"/>
      <w:szCs w:val="24"/>
      <w:lang w:val="en-IN" w:eastAsia="zh-CN" w:bidi="hi-IN"/>
    </w:rPr>
  </w:style>
  <w:style w:type="paragraph" w:customStyle="1" w:styleId="p">
    <w:name w:val="p"/>
    <w:basedOn w:val="Normal"/>
    <w:qFormat/>
    <w:rsid w:val="00C02374"/>
    <w:pPr>
      <w:suppressAutoHyphens w:val="0"/>
      <w:spacing w:line="240" w:lineRule="atLeast"/>
    </w:pPr>
    <w:rPr>
      <w:rFonts w:ascii="Calibri" w:eastAsia="SimSun" w:hAnsi="Calibri" w:cs="Mangal"/>
      <w:color w:val="00000A"/>
      <w:sz w:val="24"/>
      <w:szCs w:val="24"/>
      <w:lang w:val="en-IN" w:eastAsia="zh-CN" w:bidi="hi-IN"/>
    </w:rPr>
  </w:style>
  <w:style w:type="paragraph" w:customStyle="1" w:styleId="divdocumentulli">
    <w:name w:val="div_document_ul_li"/>
    <w:basedOn w:val="Normal"/>
    <w:qFormat/>
    <w:rsid w:val="00C02374"/>
    <w:pPr>
      <w:suppressAutoHyphens w:val="0"/>
      <w:spacing w:line="240" w:lineRule="atLeast"/>
    </w:pPr>
    <w:rPr>
      <w:rFonts w:ascii="Calibri" w:eastAsia="SimSun" w:hAnsi="Calibri" w:cs="Mangal"/>
      <w:color w:val="00000A"/>
      <w:sz w:val="24"/>
      <w:szCs w:val="24"/>
      <w:lang w:val="en-IN" w:eastAsia="zh-CN" w:bidi="hi-IN"/>
    </w:rPr>
  </w:style>
  <w:style w:type="paragraph" w:customStyle="1" w:styleId="divdocumentparlrColmndateswrapperspanpaddedline">
    <w:name w:val="div_document_parlrColmn_dates_wrapper_span_paddedline"/>
    <w:basedOn w:val="Normal"/>
    <w:qFormat/>
    <w:rsid w:val="00C02374"/>
    <w:pPr>
      <w:suppressAutoHyphens w:val="0"/>
      <w:spacing w:line="240" w:lineRule="atLeast"/>
    </w:pPr>
    <w:rPr>
      <w:rFonts w:ascii="Calibri" w:eastAsia="SimSun" w:hAnsi="Calibri" w:cs="Mangal"/>
      <w:color w:val="00000A"/>
      <w:sz w:val="24"/>
      <w:szCs w:val="24"/>
      <w:lang w:val="en-IN" w:eastAsia="zh-CN" w:bidi="hi-IN"/>
    </w:rPr>
  </w:style>
  <w:style w:type="paragraph" w:customStyle="1" w:styleId="divdocumentparlrColmnulli">
    <w:name w:val="div_document_parlrColmn_ul_li"/>
    <w:basedOn w:val="Normal"/>
    <w:qFormat/>
    <w:rsid w:val="00C02374"/>
    <w:pPr>
      <w:suppressAutoHyphens w:val="0"/>
      <w:spacing w:line="240" w:lineRule="atLeast"/>
    </w:pPr>
    <w:rPr>
      <w:rFonts w:ascii="Calibri" w:eastAsia="SimSun" w:hAnsi="Calibri" w:cs="Mangal"/>
      <w:color w:val="00000A"/>
      <w:sz w:val="24"/>
      <w:szCs w:val="24"/>
      <w:lang w:val="en-IN" w:eastAsia="zh-CN" w:bidi="hi-IN"/>
    </w:rPr>
  </w:style>
  <w:style w:type="table" w:customStyle="1" w:styleId="divdocumentheading">
    <w:name w:val="div_document_heading"/>
    <w:basedOn w:val="TableNormal"/>
    <w:rsid w:val="00C02374"/>
    <w:rPr>
      <w:rFonts w:ascii="Calibri" w:eastAsia="SimSun" w:hAnsi="Calibri" w:cs="Mangal"/>
      <w:lang w:val="en-IN" w:eastAsia="zh-CN" w:bidi="hi-IN"/>
    </w:rPr>
    <w:tblPr/>
  </w:style>
  <w:style w:type="table" w:customStyle="1" w:styleId="divdocumenttable">
    <w:name w:val="div_document_table"/>
    <w:basedOn w:val="TableNormal"/>
    <w:rsid w:val="00C02374"/>
    <w:rPr>
      <w:rFonts w:ascii="Calibri" w:eastAsia="SimSun" w:hAnsi="Calibri" w:cs="Mangal"/>
      <w:lang w:val="en-IN" w:eastAsia="zh-CN" w:bidi="hi-IN"/>
    </w:rPr>
    <w:tblPr/>
  </w:style>
  <w:style w:type="table" w:customStyle="1" w:styleId="divdocumentdivparagraphTable">
    <w:name w:val="div_document_div_paragraph Table"/>
    <w:basedOn w:val="TableNormal"/>
    <w:rsid w:val="00C02374"/>
    <w:rPr>
      <w:rFonts w:ascii="Calibri" w:eastAsia="SimSun" w:hAnsi="Calibri" w:cs="Mangal"/>
      <w:lang w:val="en-IN" w:eastAsia="zh-CN" w:bidi="hi-IN"/>
    </w:rPr>
    <w:tblPr/>
  </w:style>
  <w:style w:type="paragraph" w:customStyle="1" w:styleId="Cog-H1a">
    <w:name w:val="Cog-H1a"/>
    <w:basedOn w:val="Heading1"/>
    <w:uiPriority w:val="99"/>
    <w:rsid w:val="00531128"/>
    <w:pPr>
      <w:numPr>
        <w:numId w:val="0"/>
      </w:numPr>
      <w:suppressAutoHyphens w:val="0"/>
      <w:spacing w:before="240" w:after="120"/>
    </w:pPr>
    <w:rPr>
      <w:rFonts w:cs="Times New Roman"/>
      <w:color w:val="000080"/>
      <w:kern w:val="32"/>
      <w:sz w:val="32"/>
      <w:lang w:eastAsia="en-US"/>
    </w:rPr>
  </w:style>
  <w:style w:type="paragraph" w:customStyle="1" w:styleId="Cog-H3a">
    <w:name w:val="Cog-H3a"/>
    <w:basedOn w:val="Heading3"/>
    <w:rsid w:val="00531128"/>
    <w:pPr>
      <w:keepLines w:val="0"/>
      <w:suppressAutoHyphen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  <w:lang w:eastAsia="en-US"/>
    </w:rPr>
  </w:style>
  <w:style w:type="paragraph" w:customStyle="1" w:styleId="Cog-body">
    <w:name w:val="Cog-body"/>
    <w:aliases w:val="Cog-boby,cb"/>
    <w:basedOn w:val="Normal"/>
    <w:link w:val="Cog-bodyChar1"/>
    <w:rsid w:val="00531128"/>
    <w:pPr>
      <w:keepNext/>
      <w:suppressAutoHyphens w:val="0"/>
      <w:spacing w:before="60" w:after="60" w:line="260" w:lineRule="atLeast"/>
      <w:ind w:left="720"/>
      <w:jc w:val="both"/>
    </w:pPr>
    <w:rPr>
      <w:rFonts w:ascii="Arial" w:hAnsi="Arial" w:cs="Times New Roman"/>
      <w:lang w:eastAsia="en-US"/>
    </w:rPr>
  </w:style>
  <w:style w:type="character" w:customStyle="1" w:styleId="Cog-bodyChar1">
    <w:name w:val="Cog-body Char1"/>
    <w:aliases w:val="Cog-boby Char1,cb Char1"/>
    <w:basedOn w:val="DefaultParagraphFont"/>
    <w:link w:val="Cog-body"/>
    <w:locked/>
    <w:rsid w:val="00531128"/>
    <w:rPr>
      <w:rFonts w:ascii="Arial" w:hAnsi="Arial"/>
    </w:rPr>
  </w:style>
  <w:style w:type="character" w:customStyle="1" w:styleId="pslongeditbox">
    <w:name w:val="pslongeditbox"/>
    <w:basedOn w:val="DefaultParagraphFont"/>
    <w:uiPriority w:val="99"/>
    <w:rsid w:val="00531128"/>
    <w:rPr>
      <w:rFonts w:cs="Times New Roman"/>
    </w:rPr>
  </w:style>
  <w:style w:type="paragraph" w:customStyle="1" w:styleId="ResBulletpoint">
    <w:name w:val="Res_Bullet point"/>
    <w:basedOn w:val="Normal"/>
    <w:rsid w:val="00882F28"/>
    <w:pPr>
      <w:numPr>
        <w:numId w:val="7"/>
      </w:numPr>
      <w:suppressAutoHyphens w:val="0"/>
      <w:spacing w:after="60"/>
    </w:pPr>
    <w:rPr>
      <w:rFonts w:ascii="Arial" w:eastAsia="Arial" w:hAnsi="Arial" w:cs="Arial"/>
      <w:szCs w:val="22"/>
      <w:lang w:eastAsia="en-US"/>
    </w:rPr>
  </w:style>
  <w:style w:type="paragraph" w:customStyle="1" w:styleId="ResCaptionNumbered">
    <w:name w:val="Res_Caption Numbered"/>
    <w:basedOn w:val="Normal"/>
    <w:next w:val="Normal"/>
    <w:rsid w:val="00882F28"/>
    <w:pPr>
      <w:numPr>
        <w:numId w:val="8"/>
      </w:numPr>
      <w:suppressAutoHyphens w:val="0"/>
      <w:spacing w:after="60"/>
      <w:jc w:val="both"/>
    </w:pPr>
    <w:rPr>
      <w:rFonts w:ascii="Arial Bold" w:eastAsia="Arial" w:hAnsi="Arial Bold" w:cs="Arial"/>
      <w:b/>
      <w:bCs/>
      <w:szCs w:val="22"/>
      <w:lang w:eastAsia="en-US"/>
    </w:rPr>
  </w:style>
  <w:style w:type="table" w:customStyle="1" w:styleId="a">
    <w:name w:val="a"/>
    <w:basedOn w:val="TableNormal"/>
    <w:rsid w:val="00882F28"/>
    <w:pPr>
      <w:spacing w:after="60"/>
    </w:pPr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0">
    <w:name w:val="a0"/>
    <w:basedOn w:val="TableNormal"/>
    <w:rsid w:val="00882F28"/>
    <w:pPr>
      <w:spacing w:after="60"/>
    </w:pPr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1">
    <w:name w:val="a1"/>
    <w:basedOn w:val="TableNormal"/>
    <w:rsid w:val="00882F28"/>
    <w:pPr>
      <w:spacing w:after="60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name w:val="a2"/>
    <w:basedOn w:val="TableNormal"/>
    <w:rsid w:val="00882F28"/>
    <w:pPr>
      <w:spacing w:after="60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customStyle="1" w:styleId="RMBodyText">
    <w:name w:val="RM Body Text"/>
    <w:basedOn w:val="Normal"/>
    <w:rsid w:val="008D1386"/>
    <w:pPr>
      <w:widowControl w:val="0"/>
      <w:suppressAutoHyphens w:val="0"/>
      <w:autoSpaceDE w:val="0"/>
      <w:autoSpaceDN w:val="0"/>
      <w:adjustRightInd w:val="0"/>
      <w:spacing w:after="56"/>
    </w:pPr>
    <w:rPr>
      <w:rFonts w:eastAsia="Batang" w:cs="Times New Roman"/>
      <w:sz w:val="22"/>
      <w:szCs w:val="22"/>
      <w:lang w:eastAsia="en-US"/>
    </w:rPr>
  </w:style>
  <w:style w:type="paragraph" w:customStyle="1" w:styleId="CVSub">
    <w:name w:val="CV_Sub"/>
    <w:basedOn w:val="Normal"/>
    <w:rsid w:val="00A2111C"/>
    <w:pPr>
      <w:shd w:val="clear" w:color="auto" w:fill="E5E5E5"/>
    </w:pPr>
    <w:rPr>
      <w:rFonts w:ascii="Garamond" w:hAnsi="Garamond"/>
      <w:b/>
      <w:sz w:val="24"/>
    </w:rPr>
  </w:style>
  <w:style w:type="paragraph" w:customStyle="1" w:styleId="SmallHeading">
    <w:name w:val="Small Heading"/>
    <w:basedOn w:val="Normal"/>
    <w:rsid w:val="00A2111C"/>
    <w:pPr>
      <w:widowControl w:val="0"/>
      <w:ind w:left="720" w:right="29"/>
      <w:jc w:val="both"/>
    </w:pPr>
    <w:rPr>
      <w:rFonts w:ascii="Palatino Linotype" w:hAnsi="Palatino Linotype"/>
      <w:b/>
      <w:bCs/>
      <w:kern w:val="1"/>
    </w:rPr>
  </w:style>
  <w:style w:type="character" w:customStyle="1" w:styleId="blackres1">
    <w:name w:val="blackres1"/>
    <w:rsid w:val="00A2111C"/>
    <w:rPr>
      <w:rFonts w:ascii="Arial" w:hAnsi="Arial" w:cs="Arial" w:hint="default"/>
      <w:color w:val="000000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865E91"/>
    <w:pPr>
      <w:suppressAutoHyphens w:val="0"/>
    </w:pPr>
    <w:rPr>
      <w:rFonts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86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f7b0c347996b970df27312e2740b843134f530e18705c4458440321091b5b58120f110619435a540e4356014b4450530401195c1333471b1b111249585c0a5248011503504e1c180c571833471b1b0b1049595c1543124a4b485d4637071f1b5b58170a10014042595858564d465d4507144359090f59431209175144410c595f5049100a1105035d4a1e500558191b120216425f5c0a5343141b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14e5a202cbe028105740d84213505a0134f530e18705c4458440321091b5b58120a140016485f5d084356014b4450530401195c1333471b1b111046585f005942011503504e1c180c571833471b1b041241505a1543124a4b485d4637071f1b5b58170a10014042595858564d465d4507144359090f59431209175144410c595f5049100a1105035d4a1e500558191b12031449515e0d584b10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</dc:creator>
  <cp:keywords/>
  <cp:lastModifiedBy>rudrika joshi</cp:lastModifiedBy>
  <cp:revision>2</cp:revision>
  <cp:lastPrinted>1899-12-31T18:30:00Z</cp:lastPrinted>
  <dcterms:created xsi:type="dcterms:W3CDTF">2019-01-22T12:21:00Z</dcterms:created>
  <dcterms:modified xsi:type="dcterms:W3CDTF">2019-01-22T12:21:00Z</dcterms:modified>
</cp:coreProperties>
</file>